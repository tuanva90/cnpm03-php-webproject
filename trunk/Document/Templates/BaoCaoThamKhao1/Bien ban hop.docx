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276" w:rsidRDefault="00DC5276" w:rsidP="00DC5276">
      <w:pPr>
        <w:spacing w:line="360" w:lineRule="auto"/>
        <w:jc w:val="center"/>
      </w:pPr>
      <w:r>
        <w:rPr>
          <w:b/>
          <w:bCs/>
        </w:rPr>
        <w:t>BIÊN BẢN CUỘC HỌP</w:t>
      </w:r>
    </w:p>
    <w:p w:rsidR="00DC5276" w:rsidRDefault="00DC5276" w:rsidP="00DC5276">
      <w:pPr>
        <w:spacing w:line="360" w:lineRule="auto"/>
        <w:rPr>
          <w:b/>
          <w:bCs/>
        </w:rPr>
      </w:pPr>
    </w:p>
    <w:tbl>
      <w:tblPr>
        <w:tblW w:w="0" w:type="auto"/>
        <w:tblLook w:val="0000" w:firstRow="0" w:lastRow="0" w:firstColumn="0" w:lastColumn="0" w:noHBand="0" w:noVBand="0"/>
      </w:tblPr>
      <w:tblGrid>
        <w:gridCol w:w="2666"/>
        <w:gridCol w:w="6714"/>
      </w:tblGrid>
      <w:tr w:rsidR="00DC5276" w:rsidTr="00DC5276">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02</w:t>
            </w:r>
          </w:p>
        </w:tc>
      </w:tr>
      <w:tr w:rsidR="00DC5276" w:rsidTr="00DC5276">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29/9/2010</w:t>
            </w:r>
          </w:p>
        </w:tc>
      </w:tr>
      <w:tr w:rsidR="00DC5276" w:rsidTr="00DC5276">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Trường đại học Công Nghệ Thông Tin.</w:t>
            </w:r>
          </w:p>
        </w:tc>
      </w:tr>
      <w:tr w:rsidR="00DC5276" w:rsidTr="00DC5276">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9D3CA3" w:rsidP="00DC5276">
            <w:r>
              <w:rPr>
                <w:sz w:val="24"/>
                <w:szCs w:val="24"/>
              </w:rPr>
              <w:t>Phạm</w:t>
            </w:r>
            <w:r w:rsidR="00DC5276">
              <w:rPr>
                <w:sz w:val="24"/>
                <w:szCs w:val="24"/>
              </w:rPr>
              <w:t xml:space="preserve"> Bảo Chung</w:t>
            </w:r>
          </w:p>
        </w:tc>
      </w:tr>
      <w:tr w:rsidR="00DC5276" w:rsidTr="00DC5276">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Lê Hải Đường</w:t>
            </w:r>
          </w:p>
        </w:tc>
      </w:tr>
      <w:tr w:rsidR="00DC5276" w:rsidTr="00DC5276">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Lương Chí Nguyên</w:t>
            </w:r>
          </w:p>
        </w:tc>
      </w:tr>
      <w:tr w:rsidR="00DC5276" w:rsidTr="00DC5276">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r>
              <w:rPr>
                <w:sz w:val="24"/>
                <w:szCs w:val="24"/>
              </w:rPr>
              <w:t>Hà Thị Minh Phương</w:t>
            </w:r>
          </w:p>
        </w:tc>
      </w:tr>
      <w:tr w:rsidR="009C0AA0" w:rsidTr="00DC5276">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C0AA0" w:rsidRDefault="009C0AA0" w:rsidP="00DC5276"/>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C0AA0" w:rsidRDefault="009C0AA0" w:rsidP="00DC5276">
            <w:pPr>
              <w:rPr>
                <w:sz w:val="24"/>
                <w:szCs w:val="24"/>
              </w:rPr>
            </w:pPr>
            <w:r>
              <w:rPr>
                <w:sz w:val="24"/>
                <w:szCs w:val="24"/>
              </w:rPr>
              <w:t>Nguyễn Bảo Duy</w:t>
            </w:r>
          </w:p>
        </w:tc>
      </w:tr>
      <w:tr w:rsidR="00DC5276" w:rsidTr="00DC5276">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Default="00DC5276" w:rsidP="00DC5276"/>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C5276" w:rsidRPr="009D3CA3" w:rsidRDefault="00DC5276" w:rsidP="00DC5276">
            <w:pPr>
              <w:rPr>
                <w:b/>
              </w:rPr>
            </w:pPr>
            <w:r w:rsidRPr="009D3CA3">
              <w:rPr>
                <w:b/>
                <w:sz w:val="24"/>
                <w:szCs w:val="24"/>
              </w:rPr>
              <w:t>Trần Phước Việt</w:t>
            </w:r>
          </w:p>
        </w:tc>
      </w:tr>
    </w:tbl>
    <w:p w:rsidR="00DC5276" w:rsidRDefault="00DC5276" w:rsidP="00DC5276">
      <w:pPr>
        <w:pBdr>
          <w:bottom w:val="single" w:sz="12" w:space="0" w:color="808080"/>
        </w:pBdr>
        <w:spacing w:line="360" w:lineRule="auto"/>
        <w:ind w:right="-1054"/>
      </w:pPr>
    </w:p>
    <w:p w:rsidR="00DC5276" w:rsidRDefault="00DC5276" w:rsidP="00DC5276">
      <w:pPr>
        <w:numPr>
          <w:ilvl w:val="0"/>
          <w:numId w:val="1"/>
        </w:numPr>
        <w:tabs>
          <w:tab w:val="num" w:pos="720"/>
        </w:tabs>
        <w:spacing w:line="360" w:lineRule="auto"/>
        <w:rPr>
          <w:sz w:val="24"/>
          <w:szCs w:val="24"/>
        </w:rPr>
      </w:pPr>
      <w:r>
        <w:rPr>
          <w:sz w:val="24"/>
          <w:szCs w:val="24"/>
        </w:rPr>
        <w:t xml:space="preserve">Nội dung: </w:t>
      </w:r>
    </w:p>
    <w:p w:rsidR="00DC5276" w:rsidRDefault="00DC5276" w:rsidP="00DC5276">
      <w:pPr>
        <w:numPr>
          <w:ilvl w:val="1"/>
          <w:numId w:val="1"/>
        </w:numPr>
        <w:tabs>
          <w:tab w:val="num" w:pos="1440"/>
        </w:tabs>
        <w:ind w:left="1434" w:hanging="357"/>
        <w:rPr>
          <w:sz w:val="24"/>
          <w:szCs w:val="24"/>
        </w:rPr>
      </w:pPr>
      <w:r>
        <w:rPr>
          <w:sz w:val="24"/>
          <w:szCs w:val="24"/>
        </w:rPr>
        <w:t xml:space="preserve">Phân công công việc cho tuần tiếp theo. </w:t>
      </w:r>
    </w:p>
    <w:p w:rsidR="00DC5276" w:rsidRPr="00DC5276" w:rsidRDefault="00DC5276" w:rsidP="00DC5276">
      <w:pPr>
        <w:numPr>
          <w:ilvl w:val="1"/>
          <w:numId w:val="1"/>
        </w:numPr>
        <w:tabs>
          <w:tab w:val="num" w:pos="1440"/>
        </w:tabs>
        <w:ind w:left="1434" w:hanging="357"/>
        <w:rPr>
          <w:sz w:val="24"/>
          <w:szCs w:val="24"/>
        </w:rPr>
      </w:pPr>
      <w:r w:rsidRPr="00DC5276">
        <w:rPr>
          <w:sz w:val="24"/>
          <w:szCs w:val="24"/>
        </w:rPr>
        <w:t>Thống nhất sử dụng công cụ.</w:t>
      </w:r>
    </w:p>
    <w:p w:rsidR="00DC5276" w:rsidRDefault="00DC5276" w:rsidP="00DC5276">
      <w:pPr>
        <w:numPr>
          <w:ilvl w:val="1"/>
          <w:numId w:val="1"/>
        </w:numPr>
        <w:tabs>
          <w:tab w:val="num" w:pos="1440"/>
        </w:tabs>
        <w:ind w:left="1434" w:hanging="357"/>
        <w:rPr>
          <w:sz w:val="24"/>
          <w:szCs w:val="24"/>
        </w:rPr>
      </w:pPr>
      <w:r>
        <w:rPr>
          <w:sz w:val="24"/>
          <w:szCs w:val="24"/>
        </w:rPr>
        <w:t>Thống nhất ngày giờ cố định tổ chức cuộc họp định kì.</w:t>
      </w:r>
    </w:p>
    <w:p w:rsidR="00DC5276" w:rsidRDefault="00DC5276" w:rsidP="00DC5276">
      <w:pPr>
        <w:numPr>
          <w:ilvl w:val="0"/>
          <w:numId w:val="1"/>
        </w:numPr>
        <w:tabs>
          <w:tab w:val="num" w:pos="720"/>
        </w:tabs>
        <w:spacing w:line="360" w:lineRule="auto"/>
        <w:rPr>
          <w:sz w:val="24"/>
          <w:szCs w:val="24"/>
        </w:rPr>
      </w:pPr>
      <w:r>
        <w:rPr>
          <w:sz w:val="24"/>
          <w:szCs w:val="24"/>
        </w:rPr>
        <w:t>Chi tiết nội dung:</w:t>
      </w:r>
    </w:p>
    <w:p w:rsidR="00DC5276" w:rsidRDefault="00DC5276" w:rsidP="00DC5276">
      <w:pPr>
        <w:numPr>
          <w:ilvl w:val="0"/>
          <w:numId w:val="2"/>
        </w:numPr>
        <w:tabs>
          <w:tab w:val="num" w:pos="720"/>
        </w:tabs>
        <w:spacing w:line="360" w:lineRule="auto"/>
        <w:rPr>
          <w:sz w:val="24"/>
          <w:szCs w:val="24"/>
        </w:rPr>
      </w:pPr>
      <w:r>
        <w:rPr>
          <w:sz w:val="24"/>
          <w:szCs w:val="24"/>
        </w:rPr>
        <w:t>Phân công công việc:</w:t>
      </w:r>
    </w:p>
    <w:tbl>
      <w:tblPr>
        <w:tblW w:w="0" w:type="auto"/>
        <w:tblLook w:val="0000" w:firstRow="0" w:lastRow="0" w:firstColumn="0" w:lastColumn="0" w:noHBand="0" w:noVBand="0"/>
      </w:tblPr>
      <w:tblGrid>
        <w:gridCol w:w="4830"/>
        <w:gridCol w:w="1914"/>
        <w:gridCol w:w="2636"/>
      </w:tblGrid>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b/>
                <w:bCs/>
                <w:sz w:val="24"/>
                <w:szCs w:val="24"/>
              </w:rPr>
              <w:t>Nội dung công việc</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b/>
                <w:bCs/>
                <w:sz w:val="24"/>
                <w:szCs w:val="24"/>
              </w:rPr>
              <w:t>Người thực hiện</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Qui trình của một campaign marketing</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Việt</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các thong tin để xác định một khách hàng là khách hàng tiềm năng</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Tùng</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Nghiên cứu hợp đồng</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Duy</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Tìm các chương trình làm prototype web</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Nguyên</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Tìm các prototype có sẵn</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Đường</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Tìm hiểu qui trình suốt quá trình sử dụng một CRM có sẵn</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SugarCRM</w:t>
            </w:r>
          </w:p>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Phương</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MisaCRM</w:t>
            </w:r>
          </w:p>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Chung</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Đề cử chức năng sẽ làm</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Chung</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Lên danh sách chức năng</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Việt</w:t>
            </w:r>
          </w:p>
        </w:tc>
      </w:tr>
      <w:tr w:rsidR="00DC5276" w:rsidTr="008B309D">
        <w:tc>
          <w:tcPr>
            <w:tcW w:w="51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Lên master plan</w:t>
            </w:r>
          </w:p>
        </w:tc>
        <w:tc>
          <w:tcPr>
            <w:tcW w:w="19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tc>
        <w:tc>
          <w:tcPr>
            <w:tcW w:w="27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r>
              <w:rPr>
                <w:sz w:val="24"/>
                <w:szCs w:val="24"/>
              </w:rPr>
              <w:t>Việt</w:t>
            </w:r>
          </w:p>
        </w:tc>
      </w:tr>
    </w:tbl>
    <w:p w:rsidR="00DC5276" w:rsidRDefault="00DC5276" w:rsidP="00DC5276">
      <w:pPr>
        <w:spacing w:line="360" w:lineRule="auto"/>
      </w:pPr>
    </w:p>
    <w:p w:rsidR="00DC5276" w:rsidRDefault="00DC5276" w:rsidP="00DC5276">
      <w:pPr>
        <w:numPr>
          <w:ilvl w:val="0"/>
          <w:numId w:val="2"/>
        </w:numPr>
        <w:tabs>
          <w:tab w:val="num" w:pos="720"/>
        </w:tabs>
        <w:spacing w:line="360" w:lineRule="auto"/>
        <w:rPr>
          <w:sz w:val="24"/>
          <w:szCs w:val="24"/>
        </w:rPr>
      </w:pPr>
      <w:r>
        <w:rPr>
          <w:sz w:val="24"/>
          <w:szCs w:val="24"/>
        </w:rPr>
        <w:t>Công cụ:</w:t>
      </w:r>
    </w:p>
    <w:p w:rsidR="00DC5276" w:rsidRDefault="00DC5276" w:rsidP="00DC5276">
      <w:pPr>
        <w:numPr>
          <w:ilvl w:val="0"/>
          <w:numId w:val="3"/>
        </w:numPr>
        <w:tabs>
          <w:tab w:val="num" w:pos="1440"/>
        </w:tabs>
        <w:spacing w:line="360" w:lineRule="auto"/>
        <w:ind w:hanging="360"/>
        <w:rPr>
          <w:sz w:val="24"/>
          <w:szCs w:val="24"/>
        </w:rPr>
      </w:pPr>
      <w:r>
        <w:rPr>
          <w:sz w:val="24"/>
          <w:szCs w:val="24"/>
        </w:rPr>
        <w:t>Visual 2010.</w:t>
      </w:r>
    </w:p>
    <w:p w:rsidR="00DC5276" w:rsidRDefault="00DC5276" w:rsidP="00DC5276">
      <w:pPr>
        <w:numPr>
          <w:ilvl w:val="0"/>
          <w:numId w:val="3"/>
        </w:numPr>
        <w:tabs>
          <w:tab w:val="num" w:pos="1440"/>
        </w:tabs>
        <w:spacing w:line="360" w:lineRule="auto"/>
        <w:ind w:hanging="360"/>
        <w:rPr>
          <w:sz w:val="24"/>
          <w:szCs w:val="24"/>
        </w:rPr>
      </w:pPr>
      <w:r>
        <w:rPr>
          <w:sz w:val="24"/>
          <w:szCs w:val="24"/>
        </w:rPr>
        <w:t>Team Foundation Server.</w:t>
      </w:r>
    </w:p>
    <w:p w:rsidR="00DC5276" w:rsidRDefault="00DC5276" w:rsidP="00DC5276">
      <w:pPr>
        <w:numPr>
          <w:ilvl w:val="0"/>
          <w:numId w:val="3"/>
        </w:numPr>
        <w:tabs>
          <w:tab w:val="num" w:pos="1440"/>
        </w:tabs>
        <w:spacing w:line="360" w:lineRule="auto"/>
        <w:ind w:hanging="360"/>
        <w:rPr>
          <w:sz w:val="24"/>
          <w:szCs w:val="24"/>
        </w:rPr>
      </w:pPr>
      <w:r>
        <w:rPr>
          <w:sz w:val="24"/>
          <w:szCs w:val="24"/>
        </w:rPr>
        <w:t>MS Project 2010.</w:t>
      </w:r>
    </w:p>
    <w:p w:rsidR="00DC5276" w:rsidRPr="00DC5276" w:rsidRDefault="00DC5276" w:rsidP="00DC5276">
      <w:pPr>
        <w:numPr>
          <w:ilvl w:val="0"/>
          <w:numId w:val="2"/>
        </w:numPr>
        <w:tabs>
          <w:tab w:val="num" w:pos="720"/>
        </w:tabs>
        <w:spacing w:line="360" w:lineRule="auto"/>
        <w:rPr>
          <w:sz w:val="24"/>
          <w:szCs w:val="24"/>
        </w:rPr>
      </w:pPr>
      <w:r>
        <w:rPr>
          <w:sz w:val="24"/>
          <w:szCs w:val="24"/>
        </w:rPr>
        <w:t>Ngày giờ họp định kì: 12h thứ 7 hàng tuần.</w:t>
      </w:r>
    </w:p>
    <w:p w:rsidR="00E92AC3" w:rsidRDefault="00E92AC3" w:rsidP="00DC5276">
      <w:pPr>
        <w:tabs>
          <w:tab w:val="center" w:pos="7088"/>
        </w:tabs>
        <w:spacing w:line="360" w:lineRule="auto"/>
        <w:rPr>
          <w:b/>
          <w:bCs/>
          <w:sz w:val="24"/>
          <w:szCs w:val="24"/>
        </w:rPr>
      </w:pPr>
    </w:p>
    <w:p w:rsidR="00DC5276" w:rsidRDefault="00DC5276" w:rsidP="00DC5276">
      <w:pPr>
        <w:tabs>
          <w:tab w:val="center" w:pos="7088"/>
        </w:tabs>
        <w:spacing w:line="360" w:lineRule="auto"/>
        <w:rPr>
          <w:b/>
          <w:bCs/>
          <w:sz w:val="24"/>
          <w:szCs w:val="24"/>
        </w:rPr>
      </w:pPr>
      <w:r>
        <w:rPr>
          <w:b/>
          <w:bCs/>
          <w:sz w:val="24"/>
          <w:szCs w:val="24"/>
        </w:rPr>
        <w:tab/>
        <w:t>Người ghi chép.</w:t>
      </w:r>
    </w:p>
    <w:p w:rsidR="002022BE" w:rsidRPr="00E92AC3" w:rsidRDefault="00DC5276" w:rsidP="00E92AC3">
      <w:pPr>
        <w:tabs>
          <w:tab w:val="center" w:pos="7088"/>
        </w:tabs>
        <w:spacing w:line="360" w:lineRule="auto"/>
        <w:rPr>
          <w:b/>
          <w:bCs/>
          <w:sz w:val="24"/>
          <w:szCs w:val="24"/>
        </w:rPr>
      </w:pPr>
      <w:r>
        <w:rPr>
          <w:b/>
          <w:bCs/>
          <w:sz w:val="24"/>
          <w:szCs w:val="24"/>
        </w:rPr>
        <w:lastRenderedPageBreak/>
        <w:tab/>
        <w:t>Trần Phước Việt.</w:t>
      </w:r>
    </w:p>
    <w:p w:rsidR="00DC5276" w:rsidRDefault="00DC5276" w:rsidP="00DC5276">
      <w:pPr>
        <w:spacing w:line="360" w:lineRule="auto"/>
        <w:jc w:val="center"/>
      </w:pPr>
      <w:r>
        <w:rPr>
          <w:b/>
          <w:bCs/>
        </w:rPr>
        <w:t>BIÊN BẢN CUỘC HỌP</w:t>
      </w:r>
    </w:p>
    <w:p w:rsidR="00DC5276" w:rsidRDefault="00DC5276" w:rsidP="00DC5276">
      <w:pPr>
        <w:spacing w:line="360" w:lineRule="auto"/>
        <w:rPr>
          <w:b/>
          <w:bCs/>
        </w:rPr>
      </w:pPr>
    </w:p>
    <w:tbl>
      <w:tblPr>
        <w:tblW w:w="0" w:type="auto"/>
        <w:tblLook w:val="0000" w:firstRow="0" w:lastRow="0" w:firstColumn="0" w:lastColumn="0" w:noHBand="0" w:noVBand="0"/>
      </w:tblPr>
      <w:tblGrid>
        <w:gridCol w:w="2663"/>
        <w:gridCol w:w="6717"/>
      </w:tblGrid>
      <w:tr w:rsidR="00DC5276"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r>
              <w:rPr>
                <w:sz w:val="24"/>
                <w:szCs w:val="24"/>
              </w:rPr>
              <w:t>03</w:t>
            </w:r>
          </w:p>
        </w:tc>
      </w:tr>
      <w:tr w:rsidR="00DC5276"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2B6100" w:rsidP="00DC5276">
            <w:pPr>
              <w:ind w:right="-1055"/>
            </w:pPr>
            <w:r>
              <w:rPr>
                <w:sz w:val="24"/>
                <w:szCs w:val="24"/>
              </w:rPr>
              <w:t>0</w:t>
            </w:r>
            <w:r w:rsidR="00DC5276">
              <w:rPr>
                <w:sz w:val="24"/>
                <w:szCs w:val="24"/>
              </w:rPr>
              <w:t>5/10/2010</w:t>
            </w:r>
          </w:p>
        </w:tc>
      </w:tr>
      <w:tr w:rsidR="00DC5276"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r>
              <w:rPr>
                <w:sz w:val="24"/>
                <w:szCs w:val="24"/>
              </w:rPr>
              <w:t>Trường đại học Công Nghệ Thông Tin.</w:t>
            </w:r>
          </w:p>
        </w:tc>
      </w:tr>
      <w:tr w:rsidR="00DC5276"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A856C0" w:rsidP="00DC5276">
            <w:pPr>
              <w:ind w:right="-1055"/>
            </w:pPr>
            <w:r>
              <w:rPr>
                <w:sz w:val="24"/>
                <w:szCs w:val="24"/>
              </w:rPr>
              <w:t>Phạm</w:t>
            </w:r>
            <w:r w:rsidR="00DC5276">
              <w:rPr>
                <w:sz w:val="24"/>
                <w:szCs w:val="24"/>
              </w:rPr>
              <w:t xml:space="preserve"> Bảo Chung</w:t>
            </w:r>
          </w:p>
        </w:tc>
      </w:tr>
      <w:tr w:rsidR="00DC5276"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r>
              <w:rPr>
                <w:sz w:val="24"/>
                <w:szCs w:val="24"/>
              </w:rPr>
              <w:t>Lê Hải Đường</w:t>
            </w:r>
          </w:p>
        </w:tc>
      </w:tr>
      <w:tr w:rsidR="00DC5276"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r>
              <w:rPr>
                <w:sz w:val="24"/>
                <w:szCs w:val="24"/>
              </w:rPr>
              <w:t>Lương Chí Nguyên</w:t>
            </w:r>
          </w:p>
        </w:tc>
      </w:tr>
      <w:tr w:rsidR="00DC5276"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r>
              <w:rPr>
                <w:sz w:val="24"/>
                <w:szCs w:val="24"/>
              </w:rPr>
              <w:t>Hà Thị Minh Phương</w:t>
            </w:r>
          </w:p>
        </w:tc>
      </w:tr>
      <w:tr w:rsidR="00DC5276"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Default="00DC5276" w:rsidP="00DC5276">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C5276" w:rsidRPr="009D3CA3" w:rsidRDefault="00DC5276" w:rsidP="00DC5276">
            <w:pPr>
              <w:ind w:right="-1055"/>
              <w:rPr>
                <w:b/>
              </w:rPr>
            </w:pPr>
            <w:r w:rsidRPr="009D3CA3">
              <w:rPr>
                <w:b/>
                <w:sz w:val="24"/>
                <w:szCs w:val="24"/>
              </w:rPr>
              <w:t>Trần Phước Việt</w:t>
            </w:r>
          </w:p>
        </w:tc>
      </w:tr>
    </w:tbl>
    <w:p w:rsidR="00DC5276" w:rsidRDefault="00DC5276" w:rsidP="00DC5276">
      <w:pPr>
        <w:pBdr>
          <w:bottom w:val="single" w:sz="12" w:space="0" w:color="808080"/>
        </w:pBdr>
        <w:spacing w:line="360" w:lineRule="auto"/>
        <w:ind w:right="-1054"/>
      </w:pPr>
    </w:p>
    <w:p w:rsidR="00DC5276" w:rsidRDefault="00DC5276" w:rsidP="00DC5276">
      <w:pPr>
        <w:numPr>
          <w:ilvl w:val="0"/>
          <w:numId w:val="4"/>
        </w:numPr>
        <w:tabs>
          <w:tab w:val="num" w:pos="720"/>
        </w:tabs>
        <w:spacing w:line="360" w:lineRule="auto"/>
        <w:rPr>
          <w:sz w:val="24"/>
          <w:szCs w:val="24"/>
        </w:rPr>
      </w:pPr>
      <w:r>
        <w:rPr>
          <w:sz w:val="24"/>
          <w:szCs w:val="24"/>
        </w:rPr>
        <w:t>Nội dung chính: phân tích prototype.</w:t>
      </w:r>
    </w:p>
    <w:p w:rsidR="00DC5276" w:rsidRDefault="00DC5276" w:rsidP="00DC5276">
      <w:pPr>
        <w:numPr>
          <w:ilvl w:val="0"/>
          <w:numId w:val="4"/>
        </w:numPr>
        <w:tabs>
          <w:tab w:val="num" w:pos="720"/>
        </w:tabs>
        <w:spacing w:line="360" w:lineRule="auto"/>
        <w:rPr>
          <w:sz w:val="24"/>
          <w:szCs w:val="24"/>
        </w:rPr>
      </w:pPr>
      <w:r>
        <w:rPr>
          <w:sz w:val="24"/>
          <w:szCs w:val="24"/>
        </w:rPr>
        <w:t>Chi tiết nội dung:</w:t>
      </w:r>
    </w:p>
    <w:p w:rsidR="00DC5276" w:rsidRDefault="00DC5276" w:rsidP="002E5F2A">
      <w:pPr>
        <w:numPr>
          <w:ilvl w:val="1"/>
          <w:numId w:val="4"/>
        </w:numPr>
        <w:tabs>
          <w:tab w:val="num" w:pos="1440"/>
        </w:tabs>
        <w:ind w:left="1434" w:hanging="357"/>
        <w:rPr>
          <w:sz w:val="24"/>
          <w:szCs w:val="24"/>
        </w:rPr>
      </w:pPr>
      <w:r>
        <w:rPr>
          <w:sz w:val="24"/>
          <w:szCs w:val="24"/>
        </w:rPr>
        <w:t>Thực hiện prototype chi tiết các chức năng bên trong, các thông tin đặc trưng nào nên được hiển thị.</w:t>
      </w:r>
    </w:p>
    <w:p w:rsidR="00DC5276" w:rsidRDefault="00DC5276" w:rsidP="002E5F2A">
      <w:pPr>
        <w:numPr>
          <w:ilvl w:val="1"/>
          <w:numId w:val="4"/>
        </w:numPr>
        <w:tabs>
          <w:tab w:val="num" w:pos="1440"/>
        </w:tabs>
        <w:ind w:left="1434" w:hanging="357"/>
        <w:rPr>
          <w:sz w:val="24"/>
          <w:szCs w:val="24"/>
        </w:rPr>
      </w:pPr>
      <w:r>
        <w:rPr>
          <w:sz w:val="24"/>
          <w:szCs w:val="24"/>
        </w:rPr>
        <w:t>Quyết định layout, bố cục hiển thị của hệ thống front-end gồm ba phần chính: header, menu bar, side bar, content, footer.</w:t>
      </w:r>
    </w:p>
    <w:p w:rsidR="00DC5276" w:rsidRDefault="00DC5276" w:rsidP="002E5F2A">
      <w:pPr>
        <w:numPr>
          <w:ilvl w:val="1"/>
          <w:numId w:val="4"/>
        </w:numPr>
        <w:tabs>
          <w:tab w:val="num" w:pos="1440"/>
        </w:tabs>
        <w:ind w:left="1434" w:hanging="357"/>
        <w:rPr>
          <w:sz w:val="24"/>
          <w:szCs w:val="24"/>
        </w:rPr>
      </w:pPr>
      <w:r>
        <w:rPr>
          <w:sz w:val="24"/>
          <w:szCs w:val="24"/>
        </w:rPr>
        <w:t>Lược bỏ tính năng “tình huống” thay vào là “phản hồi”.</w:t>
      </w:r>
    </w:p>
    <w:p w:rsidR="00DC5276" w:rsidRDefault="00DC5276" w:rsidP="002E5F2A">
      <w:pPr>
        <w:numPr>
          <w:ilvl w:val="1"/>
          <w:numId w:val="4"/>
        </w:numPr>
        <w:tabs>
          <w:tab w:val="num" w:pos="1440"/>
        </w:tabs>
        <w:ind w:left="1434" w:hanging="357"/>
        <w:rPr>
          <w:sz w:val="24"/>
          <w:szCs w:val="24"/>
        </w:rPr>
      </w:pPr>
      <w:r>
        <w:rPr>
          <w:sz w:val="24"/>
          <w:szCs w:val="24"/>
        </w:rPr>
        <w:t>Cách thức hiển thị của các loại biểu đồ.</w:t>
      </w:r>
    </w:p>
    <w:p w:rsidR="00DC5276" w:rsidRDefault="00DC5276" w:rsidP="002E5F2A">
      <w:pPr>
        <w:numPr>
          <w:ilvl w:val="1"/>
          <w:numId w:val="4"/>
        </w:numPr>
        <w:tabs>
          <w:tab w:val="num" w:pos="1440"/>
        </w:tabs>
        <w:ind w:left="1434" w:hanging="357"/>
        <w:rPr>
          <w:sz w:val="24"/>
          <w:szCs w:val="24"/>
        </w:rPr>
      </w:pPr>
      <w:r>
        <w:rPr>
          <w:sz w:val="24"/>
          <w:szCs w:val="24"/>
        </w:rPr>
        <w:t>Cách thức trình bày các chức năng lớn trong phần content.</w:t>
      </w:r>
    </w:p>
    <w:p w:rsidR="00DC5276" w:rsidRDefault="00DC5276" w:rsidP="002E5F2A">
      <w:pPr>
        <w:numPr>
          <w:ilvl w:val="1"/>
          <w:numId w:val="4"/>
        </w:numPr>
        <w:tabs>
          <w:tab w:val="num" w:pos="1440"/>
        </w:tabs>
        <w:ind w:left="1434" w:hanging="357"/>
        <w:rPr>
          <w:sz w:val="24"/>
          <w:szCs w:val="24"/>
        </w:rPr>
      </w:pPr>
      <w:r>
        <w:rPr>
          <w:sz w:val="24"/>
          <w:szCs w:val="24"/>
        </w:rPr>
        <w:t>Cách thức trình bày các phần thực thi thao tác trong một chức năng lớn.</w:t>
      </w:r>
    </w:p>
    <w:p w:rsidR="00DC5276" w:rsidRDefault="00DC5276" w:rsidP="002E5F2A">
      <w:pPr>
        <w:numPr>
          <w:ilvl w:val="1"/>
          <w:numId w:val="4"/>
        </w:numPr>
        <w:tabs>
          <w:tab w:val="num" w:pos="1440"/>
        </w:tabs>
        <w:ind w:left="1434" w:hanging="357"/>
        <w:rPr>
          <w:sz w:val="24"/>
          <w:szCs w:val="24"/>
        </w:rPr>
      </w:pPr>
      <w:r>
        <w:rPr>
          <w:sz w:val="24"/>
          <w:szCs w:val="24"/>
        </w:rPr>
        <w:t>Tóm lại các loại người dùng của hệ thống: admin, trưởng nhóm, nhân viên.</w:t>
      </w:r>
    </w:p>
    <w:p w:rsidR="00DC5276" w:rsidRDefault="00DC5276" w:rsidP="00DC5276">
      <w:pPr>
        <w:numPr>
          <w:ilvl w:val="0"/>
          <w:numId w:val="5"/>
        </w:numPr>
        <w:tabs>
          <w:tab w:val="num" w:pos="1530"/>
        </w:tabs>
        <w:spacing w:line="360" w:lineRule="auto"/>
        <w:rPr>
          <w:sz w:val="24"/>
          <w:szCs w:val="24"/>
        </w:rPr>
      </w:pPr>
      <w:r>
        <w:rPr>
          <w:sz w:val="24"/>
          <w:szCs w:val="24"/>
        </w:rPr>
        <w:t xml:space="preserve">Ngoài ra, còn xác định lịch làm việc </w:t>
      </w:r>
      <w:r w:rsidR="00D67744">
        <w:rPr>
          <w:sz w:val="24"/>
          <w:szCs w:val="24"/>
        </w:rPr>
        <w:t xml:space="preserve">trong một tuần </w:t>
      </w:r>
      <w:r>
        <w:rPr>
          <w:sz w:val="24"/>
          <w:szCs w:val="24"/>
        </w:rPr>
        <w:t>của mỗi người đề phân công công việc hợp lý.</w:t>
      </w:r>
    </w:p>
    <w:p w:rsidR="002F19E9" w:rsidRDefault="002F19E9" w:rsidP="00DC5276">
      <w:pPr>
        <w:numPr>
          <w:ilvl w:val="0"/>
          <w:numId w:val="5"/>
        </w:numPr>
        <w:tabs>
          <w:tab w:val="num" w:pos="1530"/>
        </w:tabs>
        <w:spacing w:line="360" w:lineRule="auto"/>
        <w:rPr>
          <w:sz w:val="24"/>
          <w:szCs w:val="24"/>
        </w:rPr>
      </w:pPr>
      <w:r>
        <w:rPr>
          <w:sz w:val="24"/>
          <w:szCs w:val="24"/>
        </w:rPr>
        <w:t>Chuyển thời gian họp định kì sang thứ 3, vào trong hoặc sau buổi học QLDA, tuỳ vào hôm đó có học hay không.</w:t>
      </w:r>
    </w:p>
    <w:p w:rsidR="00E92AC3" w:rsidRDefault="00E92AC3" w:rsidP="002E5F2A">
      <w:pPr>
        <w:tabs>
          <w:tab w:val="center" w:pos="7088"/>
        </w:tabs>
        <w:spacing w:line="360" w:lineRule="auto"/>
        <w:rPr>
          <w:b/>
          <w:bCs/>
          <w:sz w:val="24"/>
          <w:szCs w:val="24"/>
        </w:rPr>
      </w:pPr>
    </w:p>
    <w:p w:rsidR="00DC5276" w:rsidRDefault="002E5F2A" w:rsidP="002E5F2A">
      <w:pPr>
        <w:tabs>
          <w:tab w:val="center" w:pos="7088"/>
        </w:tabs>
        <w:spacing w:line="360" w:lineRule="auto"/>
        <w:rPr>
          <w:b/>
          <w:bCs/>
          <w:sz w:val="24"/>
          <w:szCs w:val="24"/>
        </w:rPr>
      </w:pPr>
      <w:r>
        <w:rPr>
          <w:b/>
          <w:bCs/>
          <w:sz w:val="24"/>
          <w:szCs w:val="24"/>
        </w:rPr>
        <w:tab/>
        <w:t>Người ghi chép</w:t>
      </w:r>
    </w:p>
    <w:p w:rsidR="00DC5276" w:rsidRDefault="002E5F2A" w:rsidP="002E5F2A">
      <w:pPr>
        <w:tabs>
          <w:tab w:val="center" w:pos="7088"/>
        </w:tabs>
        <w:spacing w:line="360" w:lineRule="auto"/>
        <w:rPr>
          <w:b/>
          <w:bCs/>
          <w:sz w:val="24"/>
          <w:szCs w:val="24"/>
        </w:rPr>
      </w:pPr>
      <w:r>
        <w:rPr>
          <w:b/>
          <w:bCs/>
          <w:sz w:val="24"/>
          <w:szCs w:val="24"/>
        </w:rPr>
        <w:tab/>
      </w:r>
      <w:r w:rsidR="00DC5276">
        <w:rPr>
          <w:b/>
          <w:bCs/>
          <w:sz w:val="24"/>
          <w:szCs w:val="24"/>
        </w:rPr>
        <w:t>Lê Hải Đường</w:t>
      </w:r>
    </w:p>
    <w:p w:rsidR="00E92AC3" w:rsidRDefault="00E92AC3">
      <w:pPr>
        <w:spacing w:after="200" w:line="276" w:lineRule="auto"/>
      </w:pPr>
      <w:r>
        <w:br w:type="page"/>
      </w:r>
    </w:p>
    <w:p w:rsidR="00E92AC3" w:rsidRDefault="00E92AC3" w:rsidP="00E92AC3">
      <w:pPr>
        <w:spacing w:line="360" w:lineRule="auto"/>
        <w:jc w:val="center"/>
      </w:pPr>
      <w:r>
        <w:rPr>
          <w:b/>
          <w:bCs/>
        </w:rPr>
        <w:lastRenderedPageBreak/>
        <w:t>BIÊN BẢN CUỘC HỌP</w:t>
      </w:r>
    </w:p>
    <w:p w:rsidR="00E92AC3" w:rsidRDefault="00E92AC3" w:rsidP="00E92AC3">
      <w:pPr>
        <w:spacing w:line="360" w:lineRule="auto"/>
        <w:rPr>
          <w:b/>
          <w:bCs/>
        </w:rPr>
      </w:pPr>
    </w:p>
    <w:tbl>
      <w:tblPr>
        <w:tblW w:w="0" w:type="auto"/>
        <w:tblLook w:val="0000" w:firstRow="0" w:lastRow="0" w:firstColumn="0" w:lastColumn="0" w:noHBand="0" w:noVBand="0"/>
      </w:tblPr>
      <w:tblGrid>
        <w:gridCol w:w="2663"/>
        <w:gridCol w:w="6717"/>
      </w:tblGrid>
      <w:tr w:rsidR="00E92AC3"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692113" w:rsidP="008B309D">
            <w:pPr>
              <w:ind w:right="-1055"/>
            </w:pPr>
            <w:r>
              <w:rPr>
                <w:sz w:val="24"/>
                <w:szCs w:val="24"/>
              </w:rPr>
              <w:t>04</w:t>
            </w:r>
          </w:p>
        </w:tc>
      </w:tr>
      <w:tr w:rsidR="00E92AC3"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2F19E9" w:rsidP="008B309D">
            <w:pPr>
              <w:ind w:right="-1055"/>
            </w:pPr>
            <w:r>
              <w:rPr>
                <w:sz w:val="24"/>
                <w:szCs w:val="24"/>
              </w:rPr>
              <w:t>12</w:t>
            </w:r>
            <w:r w:rsidR="00E92AC3">
              <w:rPr>
                <w:sz w:val="24"/>
                <w:szCs w:val="24"/>
              </w:rPr>
              <w:t>/10/2010</w:t>
            </w:r>
          </w:p>
        </w:tc>
      </w:tr>
      <w:tr w:rsidR="00E92AC3"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r>
              <w:rPr>
                <w:sz w:val="24"/>
                <w:szCs w:val="24"/>
              </w:rPr>
              <w:t>Trường đại học Công Nghệ Thông Tin.</w:t>
            </w:r>
          </w:p>
        </w:tc>
      </w:tr>
      <w:tr w:rsidR="00E92AC3"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A856C0" w:rsidP="008B309D">
            <w:pPr>
              <w:ind w:right="-1055"/>
            </w:pPr>
            <w:r>
              <w:rPr>
                <w:sz w:val="24"/>
                <w:szCs w:val="24"/>
              </w:rPr>
              <w:t>Phạm</w:t>
            </w:r>
            <w:r w:rsidR="00E92AC3">
              <w:rPr>
                <w:sz w:val="24"/>
                <w:szCs w:val="24"/>
              </w:rPr>
              <w:t xml:space="preserve"> Bảo Chung</w:t>
            </w:r>
          </w:p>
        </w:tc>
      </w:tr>
      <w:tr w:rsidR="00E92AC3"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r>
              <w:rPr>
                <w:sz w:val="24"/>
                <w:szCs w:val="24"/>
              </w:rPr>
              <w:t>Lê Hải Đường</w:t>
            </w:r>
          </w:p>
        </w:tc>
      </w:tr>
      <w:tr w:rsidR="00E92AC3"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r>
              <w:rPr>
                <w:sz w:val="24"/>
                <w:szCs w:val="24"/>
              </w:rPr>
              <w:t>Lương Chí Nguyên</w:t>
            </w:r>
          </w:p>
        </w:tc>
      </w:tr>
      <w:tr w:rsidR="00E92AC3"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r>
              <w:rPr>
                <w:sz w:val="24"/>
                <w:szCs w:val="24"/>
              </w:rPr>
              <w:t>Hà Thị Minh Phương</w:t>
            </w:r>
          </w:p>
        </w:tc>
      </w:tr>
      <w:tr w:rsidR="00E92AC3" w:rsidTr="008B309D">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Default="00E92AC3" w:rsidP="008B309D">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92AC3" w:rsidRPr="009D3CA3" w:rsidRDefault="00E92AC3" w:rsidP="008B309D">
            <w:pPr>
              <w:ind w:right="-1055"/>
            </w:pPr>
            <w:r w:rsidRPr="009D3CA3">
              <w:rPr>
                <w:sz w:val="24"/>
                <w:szCs w:val="24"/>
              </w:rPr>
              <w:t>Trần Phước Việt</w:t>
            </w:r>
          </w:p>
        </w:tc>
      </w:tr>
    </w:tbl>
    <w:p w:rsidR="00E92AC3" w:rsidRDefault="00E92AC3" w:rsidP="00E92AC3">
      <w:pPr>
        <w:pBdr>
          <w:bottom w:val="single" w:sz="12" w:space="0" w:color="808080"/>
        </w:pBdr>
        <w:spacing w:line="360" w:lineRule="auto"/>
        <w:ind w:right="-1054"/>
      </w:pPr>
    </w:p>
    <w:p w:rsidR="005E09D5" w:rsidRDefault="005E09D5" w:rsidP="0036603E">
      <w:pPr>
        <w:numPr>
          <w:ilvl w:val="0"/>
          <w:numId w:val="6"/>
        </w:numPr>
        <w:tabs>
          <w:tab w:val="num" w:pos="720"/>
        </w:tabs>
        <w:spacing w:line="360" w:lineRule="auto"/>
        <w:rPr>
          <w:sz w:val="24"/>
          <w:szCs w:val="24"/>
        </w:rPr>
      </w:pPr>
      <w:r>
        <w:rPr>
          <w:sz w:val="24"/>
          <w:szCs w:val="24"/>
        </w:rPr>
        <w:t>Nội dung:</w:t>
      </w:r>
    </w:p>
    <w:p w:rsidR="00D206AA" w:rsidRDefault="00D206AA" w:rsidP="005E09D5">
      <w:pPr>
        <w:numPr>
          <w:ilvl w:val="1"/>
          <w:numId w:val="6"/>
        </w:numPr>
        <w:tabs>
          <w:tab w:val="num" w:pos="720"/>
        </w:tabs>
        <w:spacing w:line="360" w:lineRule="auto"/>
        <w:rPr>
          <w:sz w:val="24"/>
          <w:szCs w:val="24"/>
        </w:rPr>
      </w:pPr>
      <w:r>
        <w:rPr>
          <w:sz w:val="24"/>
          <w:szCs w:val="24"/>
        </w:rPr>
        <w:t>Phân công tìm hiểu công nghệ</w:t>
      </w:r>
    </w:p>
    <w:p w:rsidR="00D206AA" w:rsidRDefault="00D14A3E" w:rsidP="005E09D5">
      <w:pPr>
        <w:numPr>
          <w:ilvl w:val="1"/>
          <w:numId w:val="6"/>
        </w:numPr>
        <w:tabs>
          <w:tab w:val="num" w:pos="720"/>
        </w:tabs>
        <w:spacing w:line="360" w:lineRule="auto"/>
        <w:rPr>
          <w:sz w:val="24"/>
          <w:szCs w:val="24"/>
        </w:rPr>
      </w:pPr>
      <w:r>
        <w:rPr>
          <w:sz w:val="24"/>
          <w:szCs w:val="24"/>
        </w:rPr>
        <w:t>Lựa chọn các công nghệ cần thiết và chọn một số nội dung nghiên cứu cơ bản trong các công nghệ đó: ASP.NET MVC, LINQ, JavaScript, AJAX, Silverlight.</w:t>
      </w:r>
    </w:p>
    <w:p w:rsidR="00692113" w:rsidRDefault="00D14A3E" w:rsidP="005E09D5">
      <w:pPr>
        <w:numPr>
          <w:ilvl w:val="1"/>
          <w:numId w:val="6"/>
        </w:numPr>
        <w:tabs>
          <w:tab w:val="num" w:pos="720"/>
        </w:tabs>
        <w:spacing w:line="360" w:lineRule="auto"/>
        <w:rPr>
          <w:sz w:val="24"/>
          <w:szCs w:val="24"/>
        </w:rPr>
      </w:pPr>
      <w:r>
        <w:rPr>
          <w:sz w:val="24"/>
          <w:szCs w:val="24"/>
        </w:rPr>
        <w:t>Dựng server Team Foundation Server.</w:t>
      </w:r>
    </w:p>
    <w:p w:rsidR="00692113" w:rsidRDefault="00692113">
      <w:pPr>
        <w:spacing w:after="200" w:line="276" w:lineRule="auto"/>
        <w:rPr>
          <w:sz w:val="24"/>
          <w:szCs w:val="24"/>
        </w:rPr>
      </w:pPr>
      <w:r>
        <w:rPr>
          <w:sz w:val="24"/>
          <w:szCs w:val="24"/>
        </w:rPr>
        <w:br w:type="page"/>
      </w:r>
    </w:p>
    <w:p w:rsidR="00692113" w:rsidRDefault="00692113" w:rsidP="00692113">
      <w:pPr>
        <w:spacing w:line="360" w:lineRule="auto"/>
        <w:jc w:val="center"/>
      </w:pPr>
      <w:r>
        <w:rPr>
          <w:b/>
          <w:bCs/>
        </w:rPr>
        <w:lastRenderedPageBreak/>
        <w:t>BIÊN BẢN CUỘC HỌP</w:t>
      </w:r>
    </w:p>
    <w:p w:rsidR="00692113" w:rsidRDefault="00692113" w:rsidP="00692113">
      <w:pPr>
        <w:spacing w:line="360" w:lineRule="auto"/>
        <w:rPr>
          <w:b/>
          <w:bCs/>
        </w:rPr>
      </w:pPr>
    </w:p>
    <w:tbl>
      <w:tblPr>
        <w:tblW w:w="0" w:type="auto"/>
        <w:tblLook w:val="0000" w:firstRow="0" w:lastRow="0" w:firstColumn="0" w:lastColumn="0" w:noHBand="0" w:noVBand="0"/>
      </w:tblPr>
      <w:tblGrid>
        <w:gridCol w:w="2663"/>
        <w:gridCol w:w="6717"/>
      </w:tblGrid>
      <w:tr w:rsidR="00692113"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05</w:t>
            </w:r>
          </w:p>
        </w:tc>
      </w:tr>
      <w:tr w:rsidR="00692113"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692113">
            <w:pPr>
              <w:ind w:right="-1055"/>
            </w:pPr>
            <w:r>
              <w:rPr>
                <w:sz w:val="24"/>
                <w:szCs w:val="24"/>
              </w:rPr>
              <w:t>19/10/2010</w:t>
            </w:r>
          </w:p>
        </w:tc>
      </w:tr>
      <w:tr w:rsidR="00692113"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Trường đại học Công Nghệ Thông Tin.</w:t>
            </w:r>
          </w:p>
        </w:tc>
      </w:tr>
      <w:tr w:rsidR="00692113"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A856C0" w:rsidP="0079542E">
            <w:pPr>
              <w:ind w:right="-1055"/>
            </w:pPr>
            <w:r>
              <w:rPr>
                <w:sz w:val="24"/>
                <w:szCs w:val="24"/>
              </w:rPr>
              <w:t>Phạm</w:t>
            </w:r>
            <w:r w:rsidR="00692113">
              <w:rPr>
                <w:sz w:val="24"/>
                <w:szCs w:val="24"/>
              </w:rPr>
              <w:t xml:space="preserve"> Bảo Chung</w:t>
            </w:r>
          </w:p>
        </w:tc>
      </w:tr>
      <w:tr w:rsidR="00692113"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Lê Hải Đường</w:t>
            </w:r>
          </w:p>
        </w:tc>
      </w:tr>
      <w:tr w:rsidR="00692113"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Lương Chí Nguyên</w:t>
            </w:r>
          </w:p>
        </w:tc>
      </w:tr>
      <w:tr w:rsidR="00692113"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Hà Thị Minh Phương</w:t>
            </w:r>
          </w:p>
        </w:tc>
      </w:tr>
      <w:tr w:rsidR="00692113"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92113" w:rsidRDefault="00692113" w:rsidP="0079542E">
            <w:pPr>
              <w:ind w:right="-1055"/>
            </w:pPr>
            <w:r>
              <w:rPr>
                <w:sz w:val="24"/>
                <w:szCs w:val="24"/>
              </w:rPr>
              <w:t>Trần Phước Việt</w:t>
            </w:r>
          </w:p>
        </w:tc>
      </w:tr>
    </w:tbl>
    <w:p w:rsidR="00692113" w:rsidRDefault="00692113" w:rsidP="00692113">
      <w:pPr>
        <w:pBdr>
          <w:bottom w:val="single" w:sz="12" w:space="0" w:color="808080"/>
        </w:pBdr>
        <w:spacing w:line="360" w:lineRule="auto"/>
        <w:ind w:right="-1054"/>
      </w:pPr>
    </w:p>
    <w:p w:rsidR="005E09D5" w:rsidRDefault="005E09D5" w:rsidP="00692113">
      <w:pPr>
        <w:numPr>
          <w:ilvl w:val="0"/>
          <w:numId w:val="7"/>
        </w:numPr>
        <w:tabs>
          <w:tab w:val="num" w:pos="720"/>
        </w:tabs>
        <w:spacing w:line="360" w:lineRule="auto"/>
        <w:rPr>
          <w:sz w:val="24"/>
          <w:szCs w:val="24"/>
        </w:rPr>
      </w:pPr>
      <w:r>
        <w:rPr>
          <w:sz w:val="24"/>
          <w:szCs w:val="24"/>
        </w:rPr>
        <w:t>Nội dung:</w:t>
      </w:r>
    </w:p>
    <w:p w:rsidR="00D14A3E" w:rsidRDefault="00B94EA8" w:rsidP="005E09D5">
      <w:pPr>
        <w:numPr>
          <w:ilvl w:val="1"/>
          <w:numId w:val="7"/>
        </w:numPr>
        <w:tabs>
          <w:tab w:val="num" w:pos="720"/>
        </w:tabs>
        <w:spacing w:line="360" w:lineRule="auto"/>
        <w:rPr>
          <w:sz w:val="24"/>
          <w:szCs w:val="24"/>
        </w:rPr>
      </w:pPr>
      <w:r>
        <w:rPr>
          <w:sz w:val="24"/>
          <w:szCs w:val="24"/>
        </w:rPr>
        <w:t>Quyết định chuyển code lên sử dụng server TFS của CodePlex.</w:t>
      </w:r>
    </w:p>
    <w:p w:rsidR="00B94EA8" w:rsidRDefault="00B94EA8" w:rsidP="005E09D5">
      <w:pPr>
        <w:numPr>
          <w:ilvl w:val="1"/>
          <w:numId w:val="7"/>
        </w:numPr>
        <w:tabs>
          <w:tab w:val="num" w:pos="720"/>
        </w:tabs>
        <w:spacing w:line="360" w:lineRule="auto"/>
        <w:rPr>
          <w:sz w:val="24"/>
          <w:szCs w:val="24"/>
        </w:rPr>
      </w:pPr>
      <w:r>
        <w:rPr>
          <w:sz w:val="24"/>
          <w:szCs w:val="24"/>
        </w:rPr>
        <w:t>Bắt đầu xây dựng các giao diện.</w:t>
      </w:r>
    </w:p>
    <w:p w:rsidR="00B94EA8" w:rsidRDefault="00B94EA8" w:rsidP="005E09D5">
      <w:pPr>
        <w:numPr>
          <w:ilvl w:val="1"/>
          <w:numId w:val="7"/>
        </w:numPr>
        <w:tabs>
          <w:tab w:val="num" w:pos="720"/>
        </w:tabs>
        <w:spacing w:line="360" w:lineRule="auto"/>
        <w:rPr>
          <w:sz w:val="24"/>
          <w:szCs w:val="24"/>
        </w:rPr>
      </w:pPr>
      <w:r>
        <w:rPr>
          <w:sz w:val="24"/>
          <w:szCs w:val="24"/>
        </w:rPr>
        <w:t>Song song với đó thực hiện phân tích UML Use case.</w:t>
      </w:r>
    </w:p>
    <w:p w:rsidR="00101C6E" w:rsidRDefault="00101C6E" w:rsidP="005E09D5">
      <w:pPr>
        <w:numPr>
          <w:ilvl w:val="1"/>
          <w:numId w:val="7"/>
        </w:numPr>
        <w:tabs>
          <w:tab w:val="num" w:pos="720"/>
        </w:tabs>
        <w:spacing w:line="360" w:lineRule="auto"/>
        <w:rPr>
          <w:sz w:val="24"/>
          <w:szCs w:val="24"/>
        </w:rPr>
      </w:pPr>
      <w:r>
        <w:rPr>
          <w:sz w:val="24"/>
          <w:szCs w:val="24"/>
        </w:rPr>
        <w:t>Một số chức năng xây dựng trong prototype ban đầu không thực hiện nữa, cần chỉnh sửa prototype.</w:t>
      </w:r>
    </w:p>
    <w:p w:rsidR="009D3CA3" w:rsidRDefault="009D3CA3" w:rsidP="009D3CA3">
      <w:pPr>
        <w:numPr>
          <w:ilvl w:val="0"/>
          <w:numId w:val="7"/>
        </w:numPr>
        <w:tabs>
          <w:tab w:val="num" w:pos="720"/>
        </w:tabs>
        <w:spacing w:line="360" w:lineRule="auto"/>
        <w:rPr>
          <w:sz w:val="24"/>
          <w:szCs w:val="24"/>
        </w:rPr>
      </w:pPr>
      <w:r>
        <w:rPr>
          <w:sz w:val="24"/>
          <w:szCs w:val="24"/>
        </w:rPr>
        <w:t>Risks:</w:t>
      </w:r>
    </w:p>
    <w:p w:rsidR="009D3CA3" w:rsidRDefault="009D3CA3" w:rsidP="009D3CA3">
      <w:pPr>
        <w:numPr>
          <w:ilvl w:val="1"/>
          <w:numId w:val="7"/>
        </w:numPr>
        <w:tabs>
          <w:tab w:val="num" w:pos="720"/>
        </w:tabs>
        <w:spacing w:line="360" w:lineRule="auto"/>
        <w:rPr>
          <w:sz w:val="24"/>
          <w:szCs w:val="24"/>
        </w:rPr>
      </w:pPr>
      <w:r>
        <w:rPr>
          <w:sz w:val="24"/>
          <w:szCs w:val="24"/>
        </w:rPr>
        <w:t>Thời gian vẫn chưa đủ để có thể hiểu rõ các công nghệ, nên trong quá trình làm bị kéo dài khi phải làm quen với CodePlex và xây dựng giao diện với ASP.NET MVC.</w:t>
      </w:r>
    </w:p>
    <w:p w:rsidR="005E09D5" w:rsidRDefault="005E09D5">
      <w:pPr>
        <w:spacing w:after="200" w:line="276" w:lineRule="auto"/>
        <w:rPr>
          <w:sz w:val="24"/>
          <w:szCs w:val="24"/>
        </w:rPr>
      </w:pPr>
      <w:r>
        <w:rPr>
          <w:sz w:val="24"/>
          <w:szCs w:val="24"/>
        </w:rPr>
        <w:br w:type="page"/>
      </w:r>
    </w:p>
    <w:p w:rsidR="005E09D5" w:rsidRDefault="005E09D5" w:rsidP="005E09D5">
      <w:pPr>
        <w:spacing w:line="360" w:lineRule="auto"/>
        <w:jc w:val="center"/>
      </w:pPr>
      <w:r>
        <w:rPr>
          <w:b/>
          <w:bCs/>
        </w:rPr>
        <w:lastRenderedPageBreak/>
        <w:t>BIÊN BẢN CUỘC HỌP</w:t>
      </w:r>
    </w:p>
    <w:p w:rsidR="005E09D5" w:rsidRDefault="005E09D5" w:rsidP="005E09D5">
      <w:pPr>
        <w:spacing w:line="360" w:lineRule="auto"/>
        <w:rPr>
          <w:b/>
          <w:bCs/>
        </w:rPr>
      </w:pPr>
    </w:p>
    <w:tbl>
      <w:tblPr>
        <w:tblW w:w="0" w:type="auto"/>
        <w:tblLook w:val="0000" w:firstRow="0" w:lastRow="0" w:firstColumn="0" w:lastColumn="0" w:noHBand="0" w:noVBand="0"/>
      </w:tblPr>
      <w:tblGrid>
        <w:gridCol w:w="2663"/>
        <w:gridCol w:w="6717"/>
      </w:tblGrid>
      <w:tr w:rsidR="005E09D5"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06</w:t>
            </w:r>
          </w:p>
        </w:tc>
      </w:tr>
      <w:tr w:rsidR="005E09D5"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26/10/2010</w:t>
            </w:r>
          </w:p>
        </w:tc>
      </w:tr>
      <w:tr w:rsidR="005E09D5"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Trường đại học Công Nghệ Thông Tin.</w:t>
            </w:r>
          </w:p>
        </w:tc>
      </w:tr>
      <w:tr w:rsidR="005E09D5"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A856C0" w:rsidP="0079542E">
            <w:pPr>
              <w:ind w:right="-1055"/>
            </w:pPr>
            <w:r>
              <w:rPr>
                <w:sz w:val="24"/>
                <w:szCs w:val="24"/>
              </w:rPr>
              <w:t>Phạm</w:t>
            </w:r>
            <w:r w:rsidR="005E09D5">
              <w:rPr>
                <w:sz w:val="24"/>
                <w:szCs w:val="24"/>
              </w:rPr>
              <w:t xml:space="preserve"> Bảo Chung</w:t>
            </w:r>
          </w:p>
        </w:tc>
      </w:tr>
      <w:tr w:rsidR="005E09D5"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Lê Hải Đường</w:t>
            </w:r>
          </w:p>
        </w:tc>
      </w:tr>
      <w:tr w:rsidR="005E09D5"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Lương Chí Nguyên</w:t>
            </w:r>
          </w:p>
        </w:tc>
      </w:tr>
      <w:tr w:rsidR="005E09D5"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Hà Thị Minh Phương</w:t>
            </w:r>
          </w:p>
        </w:tc>
      </w:tr>
      <w:tr w:rsidR="005E09D5"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E09D5" w:rsidRDefault="005E09D5" w:rsidP="0079542E">
            <w:pPr>
              <w:ind w:right="-1055"/>
            </w:pPr>
            <w:r>
              <w:rPr>
                <w:sz w:val="24"/>
                <w:szCs w:val="24"/>
              </w:rPr>
              <w:t>Trần Phước Việt</w:t>
            </w:r>
          </w:p>
        </w:tc>
      </w:tr>
    </w:tbl>
    <w:p w:rsidR="005E09D5" w:rsidRDefault="005E09D5" w:rsidP="005E09D5">
      <w:pPr>
        <w:pBdr>
          <w:bottom w:val="single" w:sz="12" w:space="0" w:color="808080"/>
        </w:pBdr>
        <w:spacing w:line="360" w:lineRule="auto"/>
        <w:ind w:right="-1054"/>
      </w:pPr>
    </w:p>
    <w:p w:rsidR="009D3CA3" w:rsidRDefault="009D3CA3" w:rsidP="00B94EA8">
      <w:pPr>
        <w:numPr>
          <w:ilvl w:val="0"/>
          <w:numId w:val="8"/>
        </w:numPr>
        <w:tabs>
          <w:tab w:val="num" w:pos="720"/>
        </w:tabs>
        <w:spacing w:line="360" w:lineRule="auto"/>
        <w:rPr>
          <w:sz w:val="24"/>
          <w:szCs w:val="24"/>
        </w:rPr>
      </w:pPr>
      <w:r>
        <w:rPr>
          <w:sz w:val="24"/>
          <w:szCs w:val="24"/>
        </w:rPr>
        <w:t>Nội dung:</w:t>
      </w:r>
    </w:p>
    <w:p w:rsidR="005E09D5" w:rsidRDefault="005E09D5" w:rsidP="009D3CA3">
      <w:pPr>
        <w:numPr>
          <w:ilvl w:val="1"/>
          <w:numId w:val="8"/>
        </w:numPr>
        <w:tabs>
          <w:tab w:val="num" w:pos="720"/>
        </w:tabs>
        <w:spacing w:line="360" w:lineRule="auto"/>
        <w:rPr>
          <w:sz w:val="24"/>
          <w:szCs w:val="24"/>
        </w:rPr>
      </w:pPr>
      <w:r>
        <w:rPr>
          <w:sz w:val="24"/>
          <w:szCs w:val="24"/>
        </w:rPr>
        <w:t xml:space="preserve">Tiếp tục xây dựng database và </w:t>
      </w:r>
      <w:r w:rsidR="009D3CA3">
        <w:rPr>
          <w:sz w:val="24"/>
          <w:szCs w:val="24"/>
        </w:rPr>
        <w:t>các giao diện.</w:t>
      </w:r>
    </w:p>
    <w:p w:rsidR="0035244D" w:rsidRDefault="0035244D" w:rsidP="009D3CA3">
      <w:pPr>
        <w:numPr>
          <w:ilvl w:val="1"/>
          <w:numId w:val="8"/>
        </w:numPr>
        <w:tabs>
          <w:tab w:val="num" w:pos="720"/>
        </w:tabs>
        <w:spacing w:line="360" w:lineRule="auto"/>
        <w:rPr>
          <w:sz w:val="24"/>
          <w:szCs w:val="24"/>
        </w:rPr>
      </w:pPr>
      <w:r>
        <w:rPr>
          <w:sz w:val="24"/>
          <w:szCs w:val="24"/>
        </w:rPr>
        <w:t>Mô hình tổ chức của ASP.NET MVC cần phải nắm chắc lại để các bước thiết kế sau được phù hợp.</w:t>
      </w:r>
    </w:p>
    <w:p w:rsidR="0035244D" w:rsidRDefault="0035244D" w:rsidP="009D3CA3">
      <w:pPr>
        <w:numPr>
          <w:ilvl w:val="1"/>
          <w:numId w:val="8"/>
        </w:numPr>
        <w:tabs>
          <w:tab w:val="num" w:pos="720"/>
        </w:tabs>
        <w:spacing w:line="360" w:lineRule="auto"/>
        <w:rPr>
          <w:sz w:val="24"/>
          <w:szCs w:val="24"/>
        </w:rPr>
      </w:pPr>
      <w:r>
        <w:rPr>
          <w:sz w:val="24"/>
          <w:szCs w:val="24"/>
        </w:rPr>
        <w:t>Bắt đầu thực hiện viết các phần đơn giản của báo cáo.</w:t>
      </w:r>
    </w:p>
    <w:p w:rsidR="0035244D" w:rsidRDefault="0035244D">
      <w:pPr>
        <w:spacing w:after="200" w:line="276" w:lineRule="auto"/>
        <w:rPr>
          <w:sz w:val="24"/>
          <w:szCs w:val="24"/>
        </w:rPr>
      </w:pPr>
      <w:r>
        <w:rPr>
          <w:sz w:val="24"/>
          <w:szCs w:val="24"/>
        </w:rPr>
        <w:br w:type="page"/>
      </w:r>
    </w:p>
    <w:p w:rsidR="0035244D" w:rsidRDefault="0035244D" w:rsidP="0035244D">
      <w:pPr>
        <w:spacing w:line="360" w:lineRule="auto"/>
        <w:jc w:val="center"/>
      </w:pPr>
      <w:r>
        <w:rPr>
          <w:b/>
          <w:bCs/>
        </w:rPr>
        <w:lastRenderedPageBreak/>
        <w:t>BIÊN BẢN CUỘC HỌP</w:t>
      </w:r>
    </w:p>
    <w:p w:rsidR="0035244D" w:rsidRDefault="0035244D" w:rsidP="0035244D">
      <w:pPr>
        <w:spacing w:line="360" w:lineRule="auto"/>
        <w:rPr>
          <w:b/>
          <w:bCs/>
        </w:rPr>
      </w:pPr>
    </w:p>
    <w:tbl>
      <w:tblPr>
        <w:tblW w:w="0" w:type="auto"/>
        <w:tblLook w:val="0000" w:firstRow="0" w:lastRow="0" w:firstColumn="0" w:lastColumn="0" w:noHBand="0" w:noVBand="0"/>
      </w:tblPr>
      <w:tblGrid>
        <w:gridCol w:w="2663"/>
        <w:gridCol w:w="6717"/>
      </w:tblGrid>
      <w:tr w:rsidR="0035244D"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7320A1" w:rsidP="0079542E">
            <w:pPr>
              <w:ind w:right="-1055"/>
            </w:pPr>
            <w:r>
              <w:rPr>
                <w:sz w:val="24"/>
                <w:szCs w:val="24"/>
              </w:rPr>
              <w:t>07</w:t>
            </w:r>
          </w:p>
        </w:tc>
      </w:tr>
      <w:tr w:rsidR="0035244D"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7320A1" w:rsidP="007320A1">
            <w:pPr>
              <w:ind w:right="-1055"/>
            </w:pPr>
            <w:r>
              <w:rPr>
                <w:sz w:val="24"/>
                <w:szCs w:val="24"/>
              </w:rPr>
              <w:t>02</w:t>
            </w:r>
            <w:r w:rsidR="0035244D">
              <w:rPr>
                <w:sz w:val="24"/>
                <w:szCs w:val="24"/>
              </w:rPr>
              <w:t>/</w:t>
            </w:r>
            <w:r>
              <w:rPr>
                <w:sz w:val="24"/>
                <w:szCs w:val="24"/>
              </w:rPr>
              <w:t>11</w:t>
            </w:r>
            <w:r w:rsidR="0035244D">
              <w:rPr>
                <w:sz w:val="24"/>
                <w:szCs w:val="24"/>
              </w:rPr>
              <w:t>/2010</w:t>
            </w:r>
          </w:p>
        </w:tc>
      </w:tr>
      <w:tr w:rsidR="0035244D"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Trường đại học Công Nghệ Thông Tin.</w:t>
            </w:r>
          </w:p>
        </w:tc>
      </w:tr>
      <w:tr w:rsidR="0035244D"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Phạm Bảo Chung</w:t>
            </w:r>
          </w:p>
        </w:tc>
      </w:tr>
      <w:tr w:rsidR="0035244D"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Lê Hải Đường</w:t>
            </w:r>
          </w:p>
        </w:tc>
      </w:tr>
      <w:tr w:rsidR="0035244D"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Lương Chí Nguyên</w:t>
            </w:r>
          </w:p>
        </w:tc>
      </w:tr>
      <w:tr w:rsidR="0035244D"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Hà Thị Minh Phương</w:t>
            </w:r>
          </w:p>
        </w:tc>
      </w:tr>
      <w:tr w:rsidR="0035244D" w:rsidTr="0079542E">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5244D" w:rsidRDefault="0035244D" w:rsidP="0079542E">
            <w:pPr>
              <w:ind w:right="-1055"/>
            </w:pPr>
            <w:r>
              <w:rPr>
                <w:sz w:val="24"/>
                <w:szCs w:val="24"/>
              </w:rPr>
              <w:t>Trần Phước Việt</w:t>
            </w:r>
          </w:p>
        </w:tc>
      </w:tr>
    </w:tbl>
    <w:p w:rsidR="0035244D" w:rsidRDefault="0035244D" w:rsidP="0035244D">
      <w:pPr>
        <w:pBdr>
          <w:bottom w:val="single" w:sz="12" w:space="0" w:color="808080"/>
        </w:pBdr>
        <w:spacing w:line="360" w:lineRule="auto"/>
        <w:ind w:right="-1054"/>
      </w:pPr>
    </w:p>
    <w:p w:rsidR="0035244D" w:rsidRDefault="0035244D" w:rsidP="0035244D">
      <w:pPr>
        <w:numPr>
          <w:ilvl w:val="0"/>
          <w:numId w:val="9"/>
        </w:numPr>
        <w:tabs>
          <w:tab w:val="num" w:pos="720"/>
        </w:tabs>
        <w:spacing w:line="360" w:lineRule="auto"/>
        <w:rPr>
          <w:sz w:val="24"/>
          <w:szCs w:val="24"/>
        </w:rPr>
      </w:pPr>
      <w:r>
        <w:rPr>
          <w:sz w:val="24"/>
          <w:szCs w:val="24"/>
        </w:rPr>
        <w:t>Nội dung:</w:t>
      </w:r>
    </w:p>
    <w:p w:rsidR="007320A1" w:rsidRDefault="00CE1357" w:rsidP="007320A1">
      <w:pPr>
        <w:numPr>
          <w:ilvl w:val="1"/>
          <w:numId w:val="9"/>
        </w:numPr>
        <w:tabs>
          <w:tab w:val="num" w:pos="720"/>
        </w:tabs>
        <w:spacing w:line="360" w:lineRule="auto"/>
        <w:rPr>
          <w:sz w:val="24"/>
          <w:szCs w:val="24"/>
        </w:rPr>
      </w:pPr>
      <w:r>
        <w:rPr>
          <w:sz w:val="24"/>
          <w:szCs w:val="24"/>
        </w:rPr>
        <w:t>Trong quá trình làm có những chi tiết các cá nhân làm chưa chính xác, cần phải review lại để fix.</w:t>
      </w:r>
    </w:p>
    <w:p w:rsidR="00545F43" w:rsidRDefault="00545F43">
      <w:pPr>
        <w:spacing w:after="200" w:line="276" w:lineRule="auto"/>
        <w:rPr>
          <w:sz w:val="24"/>
          <w:szCs w:val="24"/>
        </w:rPr>
      </w:pPr>
      <w:r>
        <w:rPr>
          <w:sz w:val="24"/>
          <w:szCs w:val="24"/>
        </w:rPr>
        <w:br w:type="page"/>
      </w:r>
    </w:p>
    <w:p w:rsidR="00651CB3" w:rsidRDefault="00651CB3" w:rsidP="00651CB3">
      <w:pPr>
        <w:spacing w:line="360" w:lineRule="auto"/>
        <w:jc w:val="center"/>
      </w:pPr>
      <w:r>
        <w:rPr>
          <w:b/>
          <w:bCs/>
        </w:rPr>
        <w:lastRenderedPageBreak/>
        <w:t>BIÊN BẢN CUỘC HỌP</w:t>
      </w:r>
    </w:p>
    <w:p w:rsidR="00651CB3" w:rsidRDefault="00651CB3" w:rsidP="00651CB3">
      <w:pPr>
        <w:spacing w:line="360" w:lineRule="auto"/>
        <w:rPr>
          <w:b/>
          <w:bCs/>
        </w:rPr>
      </w:pPr>
    </w:p>
    <w:tbl>
      <w:tblPr>
        <w:tblW w:w="0" w:type="auto"/>
        <w:tblLook w:val="0000" w:firstRow="0" w:lastRow="0" w:firstColumn="0" w:lastColumn="0" w:noHBand="0" w:noVBand="0"/>
      </w:tblPr>
      <w:tblGrid>
        <w:gridCol w:w="2663"/>
        <w:gridCol w:w="6717"/>
      </w:tblGrid>
      <w:tr w:rsidR="00651CB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08</w:t>
            </w:r>
          </w:p>
        </w:tc>
      </w:tr>
      <w:tr w:rsidR="00651CB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09</w:t>
            </w:r>
            <w:r>
              <w:rPr>
                <w:sz w:val="24"/>
                <w:szCs w:val="24"/>
              </w:rPr>
              <w:t>/11/2010</w:t>
            </w:r>
          </w:p>
        </w:tc>
      </w:tr>
      <w:tr w:rsidR="00651CB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Trường đại học Công Nghệ Thông Tin.</w:t>
            </w:r>
          </w:p>
        </w:tc>
      </w:tr>
      <w:tr w:rsidR="00651CB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Phạm Bảo Chung</w:t>
            </w:r>
          </w:p>
        </w:tc>
      </w:tr>
      <w:tr w:rsidR="00651CB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Lê Hải Đường</w:t>
            </w:r>
          </w:p>
        </w:tc>
      </w:tr>
      <w:tr w:rsidR="00651CB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Lương Chí Nguyên</w:t>
            </w:r>
          </w:p>
        </w:tc>
      </w:tr>
      <w:tr w:rsidR="00651CB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Hà Thị Minh Phương</w:t>
            </w:r>
          </w:p>
        </w:tc>
      </w:tr>
      <w:tr w:rsidR="00651CB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51CB3" w:rsidRDefault="00651CB3" w:rsidP="00C439F4">
            <w:pPr>
              <w:ind w:right="-1055"/>
            </w:pPr>
            <w:r>
              <w:rPr>
                <w:sz w:val="24"/>
                <w:szCs w:val="24"/>
              </w:rPr>
              <w:t>Trần Phước Việt</w:t>
            </w:r>
          </w:p>
        </w:tc>
      </w:tr>
    </w:tbl>
    <w:p w:rsidR="00651CB3" w:rsidRDefault="00651CB3" w:rsidP="00651CB3">
      <w:pPr>
        <w:pBdr>
          <w:bottom w:val="single" w:sz="12" w:space="0" w:color="808080"/>
        </w:pBdr>
        <w:spacing w:line="360" w:lineRule="auto"/>
        <w:ind w:right="-1054"/>
      </w:pPr>
    </w:p>
    <w:p w:rsidR="00651CB3" w:rsidRDefault="00651CB3" w:rsidP="00651CB3">
      <w:pPr>
        <w:numPr>
          <w:ilvl w:val="0"/>
          <w:numId w:val="10"/>
        </w:numPr>
        <w:tabs>
          <w:tab w:val="num" w:pos="720"/>
        </w:tabs>
        <w:spacing w:line="360" w:lineRule="auto"/>
        <w:rPr>
          <w:sz w:val="24"/>
          <w:szCs w:val="24"/>
        </w:rPr>
      </w:pPr>
      <w:r>
        <w:rPr>
          <w:sz w:val="24"/>
          <w:szCs w:val="24"/>
        </w:rPr>
        <w:t>Nội dung:</w:t>
      </w:r>
      <w:r>
        <w:rPr>
          <w:sz w:val="24"/>
          <w:szCs w:val="24"/>
        </w:rPr>
        <w:t xml:space="preserve"> tiếp tục xây dựng các giao diện</w:t>
      </w:r>
      <w:r>
        <w:rPr>
          <w:sz w:val="24"/>
          <w:szCs w:val="24"/>
        </w:rPr>
        <w:t>.</w:t>
      </w:r>
    </w:p>
    <w:p w:rsidR="00E249D1" w:rsidRDefault="00E249D1">
      <w:pPr>
        <w:spacing w:after="200" w:line="276" w:lineRule="auto"/>
        <w:rPr>
          <w:sz w:val="24"/>
          <w:szCs w:val="24"/>
        </w:rPr>
      </w:pPr>
    </w:p>
    <w:p w:rsidR="00E249D1" w:rsidRDefault="00E249D1" w:rsidP="00E249D1">
      <w:pPr>
        <w:spacing w:line="360" w:lineRule="auto"/>
        <w:jc w:val="center"/>
        <w:rPr>
          <w:b/>
          <w:bCs/>
        </w:rPr>
      </w:pPr>
    </w:p>
    <w:p w:rsidR="00E249D1" w:rsidRDefault="00E249D1" w:rsidP="00E249D1">
      <w:pPr>
        <w:spacing w:line="360" w:lineRule="auto"/>
        <w:jc w:val="center"/>
        <w:rPr>
          <w:b/>
          <w:bCs/>
        </w:rPr>
      </w:pPr>
    </w:p>
    <w:p w:rsidR="00E249D1" w:rsidRDefault="00E249D1" w:rsidP="00E249D1">
      <w:pPr>
        <w:spacing w:line="360" w:lineRule="auto"/>
        <w:jc w:val="center"/>
        <w:rPr>
          <w:b/>
          <w:bCs/>
        </w:rPr>
      </w:pPr>
    </w:p>
    <w:p w:rsidR="00E249D1" w:rsidRDefault="00E249D1" w:rsidP="00E249D1">
      <w:pPr>
        <w:spacing w:line="360" w:lineRule="auto"/>
        <w:jc w:val="center"/>
        <w:rPr>
          <w:b/>
          <w:bCs/>
        </w:rPr>
      </w:pPr>
    </w:p>
    <w:p w:rsidR="00E249D1" w:rsidRDefault="00E249D1" w:rsidP="00E249D1">
      <w:pPr>
        <w:spacing w:line="360" w:lineRule="auto"/>
        <w:jc w:val="center"/>
      </w:pPr>
      <w:r>
        <w:rPr>
          <w:b/>
          <w:bCs/>
        </w:rPr>
        <w:t>BIÊN BẢN CUỘC HỌP</w:t>
      </w:r>
    </w:p>
    <w:p w:rsidR="00E249D1" w:rsidRDefault="00E249D1" w:rsidP="00E249D1">
      <w:pPr>
        <w:spacing w:line="360" w:lineRule="auto"/>
        <w:rPr>
          <w:b/>
          <w:bCs/>
        </w:rPr>
      </w:pPr>
    </w:p>
    <w:tbl>
      <w:tblPr>
        <w:tblW w:w="0" w:type="auto"/>
        <w:tblLook w:val="0000" w:firstRow="0" w:lastRow="0" w:firstColumn="0" w:lastColumn="0" w:noHBand="0" w:noVBand="0"/>
      </w:tblPr>
      <w:tblGrid>
        <w:gridCol w:w="2663"/>
        <w:gridCol w:w="6717"/>
      </w:tblGrid>
      <w:tr w:rsidR="00E249D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09</w:t>
            </w:r>
          </w:p>
        </w:tc>
      </w:tr>
      <w:tr w:rsidR="00E249D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16</w:t>
            </w:r>
            <w:r>
              <w:rPr>
                <w:sz w:val="24"/>
                <w:szCs w:val="24"/>
              </w:rPr>
              <w:t>/11/2010</w:t>
            </w:r>
          </w:p>
        </w:tc>
      </w:tr>
      <w:tr w:rsidR="00E249D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Trường đại học Công Nghệ Thông Tin.</w:t>
            </w:r>
          </w:p>
        </w:tc>
      </w:tr>
      <w:tr w:rsidR="00E249D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Phạm Bảo Chung</w:t>
            </w:r>
          </w:p>
        </w:tc>
      </w:tr>
      <w:tr w:rsidR="00E249D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Lê Hải Đường</w:t>
            </w:r>
          </w:p>
        </w:tc>
      </w:tr>
      <w:tr w:rsidR="00E249D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Lương Chí Nguyên</w:t>
            </w:r>
          </w:p>
        </w:tc>
      </w:tr>
      <w:tr w:rsidR="00E249D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Hà Thị Minh Phương</w:t>
            </w:r>
          </w:p>
        </w:tc>
      </w:tr>
      <w:tr w:rsidR="00E249D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249D1" w:rsidRDefault="00E249D1" w:rsidP="00C439F4">
            <w:pPr>
              <w:ind w:right="-1055"/>
            </w:pPr>
            <w:r>
              <w:rPr>
                <w:sz w:val="24"/>
                <w:szCs w:val="24"/>
              </w:rPr>
              <w:t>Trần Phước Việt</w:t>
            </w:r>
          </w:p>
        </w:tc>
      </w:tr>
    </w:tbl>
    <w:p w:rsidR="00E249D1" w:rsidRDefault="00E249D1" w:rsidP="00E249D1">
      <w:pPr>
        <w:pBdr>
          <w:bottom w:val="single" w:sz="12" w:space="0" w:color="808080"/>
        </w:pBdr>
        <w:spacing w:line="360" w:lineRule="auto"/>
        <w:ind w:right="-1054"/>
      </w:pPr>
    </w:p>
    <w:p w:rsidR="00E249D1" w:rsidRDefault="00E249D1" w:rsidP="00E249D1">
      <w:pPr>
        <w:numPr>
          <w:ilvl w:val="0"/>
          <w:numId w:val="11"/>
        </w:numPr>
        <w:spacing w:line="360" w:lineRule="auto"/>
        <w:rPr>
          <w:sz w:val="24"/>
          <w:szCs w:val="24"/>
        </w:rPr>
      </w:pPr>
      <w:r>
        <w:rPr>
          <w:sz w:val="24"/>
          <w:szCs w:val="24"/>
        </w:rPr>
        <w:t>Nội dung: tiếp tục xây dựng các giao diện.</w:t>
      </w:r>
    </w:p>
    <w:p w:rsidR="00637FCA" w:rsidRDefault="00651CB3">
      <w:pPr>
        <w:spacing w:after="200" w:line="276" w:lineRule="auto"/>
        <w:rPr>
          <w:sz w:val="24"/>
          <w:szCs w:val="24"/>
        </w:rPr>
      </w:pPr>
      <w:r>
        <w:rPr>
          <w:sz w:val="24"/>
          <w:szCs w:val="24"/>
        </w:rPr>
        <w:br w:type="page"/>
      </w:r>
      <w:r w:rsidR="00637FCA">
        <w:rPr>
          <w:sz w:val="24"/>
          <w:szCs w:val="24"/>
        </w:rPr>
        <w:lastRenderedPageBreak/>
        <w:br w:type="page"/>
      </w:r>
    </w:p>
    <w:p w:rsidR="00637FCA" w:rsidRDefault="00637FCA" w:rsidP="00637FCA">
      <w:pPr>
        <w:spacing w:line="360" w:lineRule="auto"/>
        <w:jc w:val="center"/>
      </w:pPr>
      <w:r>
        <w:rPr>
          <w:b/>
          <w:bCs/>
        </w:rPr>
        <w:lastRenderedPageBreak/>
        <w:t>BIÊN BẢN CUỘC HỌP</w:t>
      </w:r>
    </w:p>
    <w:p w:rsidR="00637FCA" w:rsidRDefault="00637FCA" w:rsidP="00637FCA">
      <w:pPr>
        <w:spacing w:line="360" w:lineRule="auto"/>
        <w:rPr>
          <w:b/>
          <w:bCs/>
        </w:rPr>
      </w:pPr>
    </w:p>
    <w:tbl>
      <w:tblPr>
        <w:tblW w:w="0" w:type="auto"/>
        <w:tblLook w:val="0000" w:firstRow="0" w:lastRow="0" w:firstColumn="0" w:lastColumn="0" w:noHBand="0" w:noVBand="0"/>
      </w:tblPr>
      <w:tblGrid>
        <w:gridCol w:w="2663"/>
        <w:gridCol w:w="6717"/>
      </w:tblGrid>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10</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23</w:t>
            </w:r>
            <w:r>
              <w:rPr>
                <w:sz w:val="24"/>
                <w:szCs w:val="24"/>
              </w:rPr>
              <w:t>/11/2010</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Trường đại học Công Nghệ Thông Tin.</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Phạm Bảo Chung</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Lê Hải Đường</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Lương Chí Nguyên</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Hà Thị Minh Phương</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Trần Phước Việt</w:t>
            </w:r>
          </w:p>
        </w:tc>
      </w:tr>
    </w:tbl>
    <w:p w:rsidR="00637FCA" w:rsidRDefault="00637FCA" w:rsidP="00637FCA">
      <w:pPr>
        <w:pBdr>
          <w:bottom w:val="single" w:sz="12" w:space="0" w:color="808080"/>
        </w:pBdr>
        <w:spacing w:line="360" w:lineRule="auto"/>
        <w:ind w:right="-1054"/>
      </w:pPr>
    </w:p>
    <w:p w:rsidR="00637FCA" w:rsidRDefault="00637FCA" w:rsidP="00637FCA">
      <w:pPr>
        <w:numPr>
          <w:ilvl w:val="0"/>
          <w:numId w:val="12"/>
        </w:numPr>
        <w:spacing w:line="360" w:lineRule="auto"/>
        <w:rPr>
          <w:sz w:val="24"/>
          <w:szCs w:val="24"/>
        </w:rPr>
      </w:pPr>
      <w:r>
        <w:rPr>
          <w:sz w:val="24"/>
          <w:szCs w:val="24"/>
        </w:rPr>
        <w:t>Nội dung: tiếp tục xây dựng các giao diện.</w:t>
      </w:r>
    </w:p>
    <w:p w:rsidR="00637FCA" w:rsidRDefault="00637FCA" w:rsidP="00637FCA">
      <w:pPr>
        <w:spacing w:after="200" w:line="276" w:lineRule="auto"/>
        <w:rPr>
          <w:sz w:val="24"/>
          <w:szCs w:val="24"/>
        </w:rPr>
      </w:pPr>
    </w:p>
    <w:p w:rsidR="00637FCA" w:rsidRDefault="00637FCA" w:rsidP="00637FCA">
      <w:pPr>
        <w:spacing w:line="360" w:lineRule="auto"/>
        <w:jc w:val="center"/>
        <w:rPr>
          <w:b/>
          <w:bCs/>
        </w:rPr>
      </w:pPr>
    </w:p>
    <w:p w:rsidR="00637FCA" w:rsidRDefault="00637FCA" w:rsidP="00637FCA">
      <w:pPr>
        <w:spacing w:line="360" w:lineRule="auto"/>
        <w:jc w:val="center"/>
        <w:rPr>
          <w:b/>
          <w:bCs/>
        </w:rPr>
      </w:pPr>
    </w:p>
    <w:p w:rsidR="00637FCA" w:rsidRDefault="00637FCA" w:rsidP="00637FCA">
      <w:pPr>
        <w:spacing w:line="360" w:lineRule="auto"/>
        <w:jc w:val="center"/>
        <w:rPr>
          <w:b/>
          <w:bCs/>
        </w:rPr>
      </w:pPr>
    </w:p>
    <w:p w:rsidR="00637FCA" w:rsidRDefault="00637FCA" w:rsidP="00637FCA">
      <w:pPr>
        <w:spacing w:line="360" w:lineRule="auto"/>
        <w:jc w:val="center"/>
        <w:rPr>
          <w:b/>
          <w:bCs/>
        </w:rPr>
      </w:pPr>
    </w:p>
    <w:p w:rsidR="00637FCA" w:rsidRDefault="00637FCA" w:rsidP="00637FCA">
      <w:pPr>
        <w:spacing w:line="360" w:lineRule="auto"/>
        <w:jc w:val="center"/>
      </w:pPr>
      <w:r>
        <w:rPr>
          <w:b/>
          <w:bCs/>
        </w:rPr>
        <w:t>BIÊN BẢN CUỘC HỌP</w:t>
      </w:r>
    </w:p>
    <w:p w:rsidR="00637FCA" w:rsidRDefault="00637FCA" w:rsidP="00637FCA">
      <w:pPr>
        <w:spacing w:line="360" w:lineRule="auto"/>
        <w:rPr>
          <w:b/>
          <w:bCs/>
        </w:rPr>
      </w:pPr>
    </w:p>
    <w:tbl>
      <w:tblPr>
        <w:tblW w:w="0" w:type="auto"/>
        <w:tblLook w:val="0000" w:firstRow="0" w:lastRow="0" w:firstColumn="0" w:lastColumn="0" w:noHBand="0" w:noVBand="0"/>
      </w:tblPr>
      <w:tblGrid>
        <w:gridCol w:w="2663"/>
        <w:gridCol w:w="6717"/>
      </w:tblGrid>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11</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30</w:t>
            </w:r>
            <w:r>
              <w:rPr>
                <w:sz w:val="24"/>
                <w:szCs w:val="24"/>
              </w:rPr>
              <w:t>/11/2010</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Trường đại học Công Nghệ Thông Tin.</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Phạm Bảo Chung</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Lê Hải Đường</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Lương Chí Nguyên</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Hà Thị Minh Phương</w:t>
            </w:r>
          </w:p>
        </w:tc>
      </w:tr>
      <w:tr w:rsidR="00637FCA"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37FCA" w:rsidRDefault="00637FCA" w:rsidP="00C439F4">
            <w:pPr>
              <w:ind w:right="-1055"/>
            </w:pPr>
            <w:r>
              <w:rPr>
                <w:sz w:val="24"/>
                <w:szCs w:val="24"/>
              </w:rPr>
              <w:t>Trần Phước Việt</w:t>
            </w:r>
          </w:p>
        </w:tc>
      </w:tr>
    </w:tbl>
    <w:p w:rsidR="00637FCA" w:rsidRDefault="00637FCA" w:rsidP="00637FCA">
      <w:pPr>
        <w:pBdr>
          <w:bottom w:val="single" w:sz="12" w:space="0" w:color="808080"/>
        </w:pBdr>
        <w:spacing w:line="360" w:lineRule="auto"/>
        <w:ind w:right="-1054"/>
      </w:pPr>
    </w:p>
    <w:p w:rsidR="00637FCA" w:rsidRDefault="00637FCA" w:rsidP="00637FCA">
      <w:pPr>
        <w:numPr>
          <w:ilvl w:val="0"/>
          <w:numId w:val="13"/>
        </w:numPr>
        <w:spacing w:line="360" w:lineRule="auto"/>
        <w:rPr>
          <w:sz w:val="24"/>
          <w:szCs w:val="24"/>
        </w:rPr>
      </w:pPr>
      <w:r>
        <w:rPr>
          <w:sz w:val="24"/>
          <w:szCs w:val="24"/>
        </w:rPr>
        <w:t>Nội dung:</w:t>
      </w:r>
      <w:r>
        <w:rPr>
          <w:sz w:val="24"/>
          <w:szCs w:val="24"/>
        </w:rPr>
        <w:t xml:space="preserve"> tiếp tục xây dựng các giao diện.</w:t>
      </w:r>
    </w:p>
    <w:p w:rsidR="00637FCA" w:rsidRDefault="00637FCA" w:rsidP="00637FCA">
      <w:pPr>
        <w:numPr>
          <w:ilvl w:val="0"/>
          <w:numId w:val="13"/>
        </w:numPr>
        <w:spacing w:line="360" w:lineRule="auto"/>
        <w:rPr>
          <w:sz w:val="24"/>
          <w:szCs w:val="24"/>
        </w:rPr>
      </w:pPr>
      <w:r>
        <w:rPr>
          <w:sz w:val="24"/>
          <w:szCs w:val="24"/>
        </w:rPr>
        <w:t>Risk: Thi CSDL nâng cao vào ngày 4/11, công việc sẽ được bắt đầu từ ngày 5/11.</w:t>
      </w:r>
    </w:p>
    <w:p w:rsidR="00B35D96" w:rsidRDefault="00637FCA">
      <w:pPr>
        <w:spacing w:after="200" w:line="276" w:lineRule="auto"/>
        <w:rPr>
          <w:sz w:val="24"/>
          <w:szCs w:val="24"/>
        </w:rPr>
      </w:pPr>
      <w:r w:rsidRPr="00637FCA">
        <w:rPr>
          <w:sz w:val="24"/>
          <w:szCs w:val="24"/>
        </w:rPr>
        <w:br w:type="page"/>
      </w:r>
    </w:p>
    <w:p w:rsidR="00B35D96" w:rsidRDefault="00B35D96" w:rsidP="00B35D96">
      <w:pPr>
        <w:spacing w:line="360" w:lineRule="auto"/>
        <w:jc w:val="center"/>
      </w:pPr>
      <w:r>
        <w:rPr>
          <w:b/>
          <w:bCs/>
        </w:rPr>
        <w:lastRenderedPageBreak/>
        <w:t>BIÊN BẢN CUỘC HỌP</w:t>
      </w:r>
    </w:p>
    <w:p w:rsidR="00B35D96" w:rsidRDefault="00B35D96" w:rsidP="00B35D96">
      <w:pPr>
        <w:spacing w:line="360" w:lineRule="auto"/>
        <w:rPr>
          <w:b/>
          <w:bCs/>
        </w:rPr>
      </w:pPr>
    </w:p>
    <w:tbl>
      <w:tblPr>
        <w:tblW w:w="0" w:type="auto"/>
        <w:tblLook w:val="0000" w:firstRow="0" w:lastRow="0" w:firstColumn="0" w:lastColumn="0" w:noHBand="0" w:noVBand="0"/>
      </w:tblPr>
      <w:tblGrid>
        <w:gridCol w:w="2663"/>
        <w:gridCol w:w="6717"/>
      </w:tblGrid>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12</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7</w:t>
            </w:r>
            <w:r>
              <w:rPr>
                <w:sz w:val="24"/>
                <w:szCs w:val="24"/>
              </w:rPr>
              <w:t>/</w:t>
            </w:r>
            <w:r>
              <w:rPr>
                <w:sz w:val="24"/>
                <w:szCs w:val="24"/>
              </w:rPr>
              <w:t>12</w:t>
            </w:r>
            <w:r>
              <w:rPr>
                <w:sz w:val="24"/>
                <w:szCs w:val="24"/>
              </w:rPr>
              <w:t>/2010</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Trường đại học Công Nghệ Thông Tin.</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Phạm Bảo Chung</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Lê Hải Đường</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Lương Chí Nguyên</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Hà Thị Minh Phương</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Trần Phước Việt</w:t>
            </w:r>
          </w:p>
        </w:tc>
      </w:tr>
    </w:tbl>
    <w:p w:rsidR="00B35D96" w:rsidRDefault="00B35D96" w:rsidP="00B35D96">
      <w:pPr>
        <w:pBdr>
          <w:bottom w:val="single" w:sz="12" w:space="0" w:color="808080"/>
        </w:pBdr>
        <w:spacing w:line="360" w:lineRule="auto"/>
        <w:ind w:right="-1054"/>
      </w:pPr>
    </w:p>
    <w:p w:rsidR="00B35D96" w:rsidRDefault="00B35D96" w:rsidP="00B35D96">
      <w:pPr>
        <w:numPr>
          <w:ilvl w:val="0"/>
          <w:numId w:val="14"/>
        </w:numPr>
        <w:spacing w:line="360" w:lineRule="auto"/>
        <w:rPr>
          <w:sz w:val="24"/>
          <w:szCs w:val="24"/>
        </w:rPr>
      </w:pPr>
      <w:r>
        <w:rPr>
          <w:sz w:val="24"/>
          <w:szCs w:val="24"/>
        </w:rPr>
        <w:t>Nội dung: tiếp tục xây dựng các giao diện.</w:t>
      </w:r>
    </w:p>
    <w:p w:rsidR="00637FCA" w:rsidRDefault="00637FCA" w:rsidP="00B35D96">
      <w:pPr>
        <w:spacing w:line="360" w:lineRule="auto"/>
        <w:rPr>
          <w:sz w:val="24"/>
          <w:szCs w:val="24"/>
        </w:rPr>
      </w:pPr>
    </w:p>
    <w:p w:rsidR="00B35D96" w:rsidRDefault="00B35D96" w:rsidP="00B35D96">
      <w:pPr>
        <w:spacing w:line="360" w:lineRule="auto"/>
        <w:jc w:val="center"/>
        <w:rPr>
          <w:b/>
          <w:bCs/>
        </w:rPr>
      </w:pPr>
    </w:p>
    <w:p w:rsidR="00B35D96" w:rsidRDefault="00B35D96" w:rsidP="00B35D96">
      <w:pPr>
        <w:spacing w:line="360" w:lineRule="auto"/>
        <w:jc w:val="center"/>
        <w:rPr>
          <w:b/>
          <w:bCs/>
        </w:rPr>
      </w:pPr>
    </w:p>
    <w:p w:rsidR="00B35D96" w:rsidRDefault="00B35D96" w:rsidP="00B35D96">
      <w:pPr>
        <w:spacing w:line="360" w:lineRule="auto"/>
        <w:jc w:val="center"/>
      </w:pPr>
      <w:r>
        <w:rPr>
          <w:b/>
          <w:bCs/>
        </w:rPr>
        <w:t>BIÊN BẢN CUỘC HỌP</w:t>
      </w:r>
    </w:p>
    <w:p w:rsidR="00B35D96" w:rsidRDefault="00B35D96" w:rsidP="00B35D96">
      <w:pPr>
        <w:spacing w:line="360" w:lineRule="auto"/>
        <w:rPr>
          <w:b/>
          <w:bCs/>
        </w:rPr>
      </w:pPr>
    </w:p>
    <w:tbl>
      <w:tblPr>
        <w:tblW w:w="0" w:type="auto"/>
        <w:tblLook w:val="0000" w:firstRow="0" w:lastRow="0" w:firstColumn="0" w:lastColumn="0" w:noHBand="0" w:noVBand="0"/>
      </w:tblPr>
      <w:tblGrid>
        <w:gridCol w:w="2663"/>
        <w:gridCol w:w="6717"/>
      </w:tblGrid>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13</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E575CC" w:rsidP="00C439F4">
            <w:pPr>
              <w:ind w:right="-1055"/>
            </w:pPr>
            <w:r>
              <w:rPr>
                <w:sz w:val="24"/>
                <w:szCs w:val="24"/>
              </w:rPr>
              <w:t>14</w:t>
            </w:r>
            <w:r w:rsidR="00B35D96">
              <w:rPr>
                <w:sz w:val="24"/>
                <w:szCs w:val="24"/>
              </w:rPr>
              <w:t>/</w:t>
            </w:r>
            <w:r>
              <w:rPr>
                <w:sz w:val="24"/>
                <w:szCs w:val="24"/>
              </w:rPr>
              <w:t>12</w:t>
            </w:r>
            <w:r w:rsidR="00B35D96">
              <w:rPr>
                <w:sz w:val="24"/>
                <w:szCs w:val="24"/>
              </w:rPr>
              <w:t>/2010</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Trường đại học Công Nghệ Thông Tin.</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Phạm Bảo Chung</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Lê Hải Đường</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Lương Chí Nguyên</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Hà Thị Minh Phương</w:t>
            </w:r>
          </w:p>
        </w:tc>
      </w:tr>
      <w:tr w:rsidR="00B35D96"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B35D96" w:rsidRDefault="00B35D96" w:rsidP="00C439F4">
            <w:pPr>
              <w:ind w:right="-1055"/>
            </w:pPr>
            <w:r>
              <w:rPr>
                <w:sz w:val="24"/>
                <w:szCs w:val="24"/>
              </w:rPr>
              <w:t>Trần Phước Việt</w:t>
            </w:r>
          </w:p>
        </w:tc>
      </w:tr>
    </w:tbl>
    <w:p w:rsidR="00B35D96" w:rsidRDefault="00B35D96" w:rsidP="00B35D96">
      <w:pPr>
        <w:pBdr>
          <w:bottom w:val="single" w:sz="12" w:space="0" w:color="808080"/>
        </w:pBdr>
        <w:spacing w:line="360" w:lineRule="auto"/>
        <w:ind w:right="-1054"/>
      </w:pPr>
    </w:p>
    <w:p w:rsidR="00B35D96" w:rsidRDefault="00B35D96" w:rsidP="00B35D96">
      <w:pPr>
        <w:numPr>
          <w:ilvl w:val="0"/>
          <w:numId w:val="15"/>
        </w:numPr>
        <w:spacing w:line="360" w:lineRule="auto"/>
        <w:rPr>
          <w:sz w:val="24"/>
          <w:szCs w:val="24"/>
        </w:rPr>
      </w:pPr>
      <w:r>
        <w:rPr>
          <w:sz w:val="24"/>
          <w:szCs w:val="24"/>
        </w:rPr>
        <w:t>Nội dung:</w:t>
      </w:r>
      <w:r>
        <w:rPr>
          <w:sz w:val="24"/>
          <w:szCs w:val="24"/>
        </w:rPr>
        <w:t xml:space="preserve"> ngừng tiếp tục để tập trung ôn thi QLDA CNTT.</w:t>
      </w:r>
    </w:p>
    <w:p w:rsidR="00B35D96" w:rsidRDefault="00B35D96" w:rsidP="00B35D96">
      <w:pPr>
        <w:numPr>
          <w:ilvl w:val="0"/>
          <w:numId w:val="15"/>
        </w:numPr>
        <w:spacing w:line="360" w:lineRule="auto"/>
        <w:rPr>
          <w:sz w:val="24"/>
          <w:szCs w:val="24"/>
        </w:rPr>
      </w:pPr>
      <w:r>
        <w:rPr>
          <w:sz w:val="24"/>
          <w:szCs w:val="24"/>
        </w:rPr>
        <w:t>Risk: tập trung ôn để thi (ko thì lại rớt)</w:t>
      </w:r>
      <w:r w:rsidR="00E575CC">
        <w:rPr>
          <w:sz w:val="24"/>
          <w:szCs w:val="24"/>
        </w:rPr>
        <w:t xml:space="preserve"> QLDA CNTT ngày 21/12</w:t>
      </w:r>
    </w:p>
    <w:p w:rsidR="00AF44C1" w:rsidRDefault="00AF44C1">
      <w:pPr>
        <w:spacing w:after="200" w:line="276" w:lineRule="auto"/>
        <w:rPr>
          <w:b/>
          <w:bCs/>
        </w:rPr>
      </w:pPr>
    </w:p>
    <w:p w:rsidR="00AF44C1" w:rsidRDefault="00AF44C1">
      <w:pPr>
        <w:spacing w:after="200" w:line="276" w:lineRule="auto"/>
        <w:rPr>
          <w:b/>
          <w:bCs/>
        </w:rPr>
      </w:pPr>
      <w:r>
        <w:rPr>
          <w:b/>
          <w:bCs/>
        </w:rPr>
        <w:br w:type="page"/>
      </w:r>
    </w:p>
    <w:p w:rsidR="00AF44C1" w:rsidRDefault="00AF44C1" w:rsidP="00AF44C1">
      <w:pPr>
        <w:spacing w:line="360" w:lineRule="auto"/>
        <w:jc w:val="center"/>
      </w:pPr>
      <w:r>
        <w:rPr>
          <w:b/>
          <w:bCs/>
        </w:rPr>
        <w:lastRenderedPageBreak/>
        <w:t>BIÊN BẢN CUỘC HỌP</w:t>
      </w:r>
    </w:p>
    <w:p w:rsidR="00AF44C1" w:rsidRDefault="00AF44C1" w:rsidP="00AF44C1">
      <w:pPr>
        <w:spacing w:line="360" w:lineRule="auto"/>
        <w:rPr>
          <w:b/>
          <w:bCs/>
        </w:rPr>
      </w:pPr>
    </w:p>
    <w:tbl>
      <w:tblPr>
        <w:tblW w:w="0" w:type="auto"/>
        <w:tblLook w:val="0000" w:firstRow="0" w:lastRow="0" w:firstColumn="0" w:lastColumn="0" w:noHBand="0" w:noVBand="0"/>
      </w:tblPr>
      <w:tblGrid>
        <w:gridCol w:w="2663"/>
        <w:gridCol w:w="6717"/>
      </w:tblGrid>
      <w:tr w:rsidR="00AF44C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E575CC" w:rsidP="00C439F4">
            <w:pPr>
              <w:ind w:right="-1055"/>
            </w:pPr>
            <w:r>
              <w:rPr>
                <w:sz w:val="24"/>
                <w:szCs w:val="24"/>
              </w:rPr>
              <w:t>14</w:t>
            </w:r>
          </w:p>
        </w:tc>
      </w:tr>
      <w:tr w:rsidR="00AF44C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E575CC" w:rsidP="00E575CC">
            <w:pPr>
              <w:ind w:right="-1055"/>
            </w:pPr>
            <w:r>
              <w:rPr>
                <w:sz w:val="24"/>
                <w:szCs w:val="24"/>
              </w:rPr>
              <w:t>21</w:t>
            </w:r>
            <w:r w:rsidR="00AF44C1">
              <w:rPr>
                <w:sz w:val="24"/>
                <w:szCs w:val="24"/>
              </w:rPr>
              <w:t>/1</w:t>
            </w:r>
            <w:r>
              <w:rPr>
                <w:sz w:val="24"/>
                <w:szCs w:val="24"/>
              </w:rPr>
              <w:t>2</w:t>
            </w:r>
            <w:r w:rsidR="00AF44C1">
              <w:rPr>
                <w:sz w:val="24"/>
                <w:szCs w:val="24"/>
              </w:rPr>
              <w:t>/2010</w:t>
            </w:r>
          </w:p>
        </w:tc>
      </w:tr>
      <w:tr w:rsidR="00AF44C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Trường đại học Công Nghệ Thông Tin.</w:t>
            </w:r>
          </w:p>
        </w:tc>
      </w:tr>
      <w:tr w:rsidR="00AF44C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Phạm Bảo Chung</w:t>
            </w:r>
          </w:p>
        </w:tc>
      </w:tr>
      <w:tr w:rsidR="00AF44C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Lê Hải Đường</w:t>
            </w:r>
          </w:p>
        </w:tc>
      </w:tr>
      <w:tr w:rsidR="00AF44C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Lương Chí Nguyên</w:t>
            </w:r>
          </w:p>
        </w:tc>
      </w:tr>
      <w:tr w:rsidR="00AF44C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Hà Thị Minh Phương</w:t>
            </w:r>
          </w:p>
        </w:tc>
      </w:tr>
      <w:tr w:rsidR="00AF44C1"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F44C1" w:rsidRDefault="00AF44C1" w:rsidP="00C439F4">
            <w:pPr>
              <w:ind w:right="-1055"/>
            </w:pPr>
            <w:r>
              <w:rPr>
                <w:sz w:val="24"/>
                <w:szCs w:val="24"/>
              </w:rPr>
              <w:t>Trần Phước Việt</w:t>
            </w:r>
          </w:p>
        </w:tc>
      </w:tr>
    </w:tbl>
    <w:p w:rsidR="00AF44C1" w:rsidRDefault="00AF44C1" w:rsidP="00AF44C1">
      <w:pPr>
        <w:pBdr>
          <w:bottom w:val="single" w:sz="12" w:space="0" w:color="808080"/>
        </w:pBdr>
        <w:spacing w:line="360" w:lineRule="auto"/>
        <w:ind w:right="-1054"/>
      </w:pPr>
    </w:p>
    <w:p w:rsidR="00AF44C1" w:rsidRDefault="00AF44C1" w:rsidP="00AF44C1">
      <w:pPr>
        <w:numPr>
          <w:ilvl w:val="0"/>
          <w:numId w:val="16"/>
        </w:numPr>
        <w:spacing w:line="360" w:lineRule="auto"/>
        <w:rPr>
          <w:sz w:val="24"/>
          <w:szCs w:val="24"/>
        </w:rPr>
      </w:pPr>
      <w:r>
        <w:rPr>
          <w:sz w:val="24"/>
          <w:szCs w:val="24"/>
        </w:rPr>
        <w:t xml:space="preserve">Nội dung: </w:t>
      </w:r>
      <w:r>
        <w:rPr>
          <w:sz w:val="24"/>
          <w:szCs w:val="24"/>
        </w:rPr>
        <w:t>test các chức năng nghiệm thu lần 1 trong hợp đồng.</w:t>
      </w:r>
    </w:p>
    <w:p w:rsidR="00AF44C1" w:rsidRDefault="00AF44C1" w:rsidP="00AF44C1">
      <w:pPr>
        <w:numPr>
          <w:ilvl w:val="0"/>
          <w:numId w:val="16"/>
        </w:numPr>
        <w:spacing w:line="360" w:lineRule="auto"/>
        <w:rPr>
          <w:sz w:val="24"/>
          <w:szCs w:val="24"/>
        </w:rPr>
      </w:pPr>
      <w:r>
        <w:rPr>
          <w:sz w:val="24"/>
          <w:szCs w:val="24"/>
        </w:rPr>
        <w:t>Risk: có những chức năng mà khả năng kĩ thuật chưa giải quyết được.</w:t>
      </w:r>
    </w:p>
    <w:p w:rsidR="00AF44C1" w:rsidRDefault="00AF44C1" w:rsidP="00AF44C1">
      <w:pPr>
        <w:spacing w:line="360" w:lineRule="auto"/>
        <w:ind w:left="360"/>
        <w:rPr>
          <w:sz w:val="24"/>
          <w:szCs w:val="24"/>
        </w:rPr>
      </w:pPr>
    </w:p>
    <w:p w:rsidR="00E575CC" w:rsidRDefault="00E575CC" w:rsidP="00545F43">
      <w:pPr>
        <w:tabs>
          <w:tab w:val="num" w:pos="720"/>
        </w:tabs>
        <w:spacing w:line="360" w:lineRule="auto"/>
        <w:rPr>
          <w:sz w:val="24"/>
          <w:szCs w:val="24"/>
        </w:rPr>
      </w:pPr>
    </w:p>
    <w:p w:rsidR="00E575CC" w:rsidRDefault="00E575CC" w:rsidP="00545F43">
      <w:pPr>
        <w:tabs>
          <w:tab w:val="num" w:pos="720"/>
        </w:tabs>
        <w:spacing w:line="360" w:lineRule="auto"/>
        <w:rPr>
          <w:sz w:val="24"/>
          <w:szCs w:val="24"/>
        </w:rPr>
      </w:pPr>
      <w:r>
        <w:rPr>
          <w:sz w:val="24"/>
          <w:szCs w:val="24"/>
        </w:rPr>
        <w:t>Tuần 15: thi OSS vào ngày 3/1 -&gt; nghỉ tập trung làm đồ án OSS</w:t>
      </w:r>
    </w:p>
    <w:p w:rsidR="00545F43" w:rsidRDefault="00E575CC" w:rsidP="00545F43">
      <w:pPr>
        <w:tabs>
          <w:tab w:val="num" w:pos="720"/>
        </w:tabs>
        <w:spacing w:line="360" w:lineRule="auto"/>
        <w:rPr>
          <w:sz w:val="24"/>
          <w:szCs w:val="24"/>
        </w:rPr>
      </w:pPr>
      <w:r>
        <w:rPr>
          <w:sz w:val="24"/>
          <w:szCs w:val="24"/>
        </w:rPr>
        <w:t xml:space="preserve">Tuần 16: </w:t>
      </w:r>
      <w:r w:rsidR="00545F43">
        <w:rPr>
          <w:sz w:val="24"/>
          <w:szCs w:val="24"/>
        </w:rPr>
        <w:t>thi XLPB vào 7/1 -&gt; nghỉ</w:t>
      </w:r>
      <w:r>
        <w:rPr>
          <w:sz w:val="24"/>
          <w:szCs w:val="24"/>
        </w:rPr>
        <w:t xml:space="preserve"> tập trung làm đồ án XLPB</w:t>
      </w:r>
    </w:p>
    <w:p w:rsidR="00E575CC" w:rsidRDefault="00E575CC" w:rsidP="00545F43">
      <w:pPr>
        <w:tabs>
          <w:tab w:val="num" w:pos="720"/>
        </w:tabs>
        <w:spacing w:line="360" w:lineRule="auto"/>
        <w:rPr>
          <w:sz w:val="24"/>
          <w:szCs w:val="24"/>
        </w:rPr>
      </w:pPr>
    </w:p>
    <w:p w:rsidR="00E575CC" w:rsidRDefault="00817203" w:rsidP="00545F43">
      <w:pPr>
        <w:tabs>
          <w:tab w:val="num" w:pos="720"/>
        </w:tabs>
        <w:spacing w:line="360" w:lineRule="auto"/>
        <w:rPr>
          <w:sz w:val="24"/>
          <w:szCs w:val="24"/>
        </w:rPr>
      </w:pPr>
      <w:r>
        <w:rPr>
          <w:sz w:val="24"/>
          <w:szCs w:val="24"/>
        </w:rPr>
        <w:t>Tuần 17: hoàn thiện các chức năng nghiệm thu lần 2</w:t>
      </w:r>
    </w:p>
    <w:p w:rsidR="00817203" w:rsidRDefault="00817203" w:rsidP="00545F43">
      <w:pPr>
        <w:tabs>
          <w:tab w:val="num" w:pos="720"/>
        </w:tabs>
        <w:spacing w:line="360" w:lineRule="auto"/>
        <w:rPr>
          <w:sz w:val="24"/>
          <w:szCs w:val="24"/>
        </w:rPr>
      </w:pPr>
    </w:p>
    <w:p w:rsidR="00817203" w:rsidRDefault="00817203" w:rsidP="00817203">
      <w:pPr>
        <w:spacing w:line="360" w:lineRule="auto"/>
        <w:jc w:val="center"/>
        <w:rPr>
          <w:b/>
          <w:bCs/>
        </w:rPr>
      </w:pPr>
    </w:p>
    <w:p w:rsidR="00817203" w:rsidRDefault="00817203" w:rsidP="00817203">
      <w:pPr>
        <w:spacing w:line="360" w:lineRule="auto"/>
        <w:jc w:val="center"/>
      </w:pPr>
      <w:r>
        <w:rPr>
          <w:b/>
          <w:bCs/>
        </w:rPr>
        <w:t>BIÊN BẢN CUỘC HỌP</w:t>
      </w:r>
    </w:p>
    <w:p w:rsidR="00817203" w:rsidRDefault="00817203" w:rsidP="00817203">
      <w:pPr>
        <w:spacing w:line="360" w:lineRule="auto"/>
        <w:rPr>
          <w:b/>
          <w:bCs/>
        </w:rPr>
      </w:pPr>
    </w:p>
    <w:tbl>
      <w:tblPr>
        <w:tblW w:w="0" w:type="auto"/>
        <w:tblLook w:val="0000" w:firstRow="0" w:lastRow="0" w:firstColumn="0" w:lastColumn="0" w:noHBand="0" w:noVBand="0"/>
      </w:tblPr>
      <w:tblGrid>
        <w:gridCol w:w="2663"/>
        <w:gridCol w:w="6717"/>
      </w:tblGrid>
      <w:tr w:rsidR="0081720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Số hiệu cuộc họp:</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18 (họp online)</w:t>
            </w:r>
          </w:p>
        </w:tc>
      </w:tr>
      <w:tr w:rsidR="0081720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Thời gian:</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817203">
            <w:pPr>
              <w:ind w:right="-1055"/>
            </w:pPr>
            <w:r>
              <w:rPr>
                <w:sz w:val="24"/>
                <w:szCs w:val="24"/>
              </w:rPr>
              <w:t>1</w:t>
            </w:r>
            <w:r>
              <w:rPr>
                <w:sz w:val="24"/>
                <w:szCs w:val="24"/>
              </w:rPr>
              <w:t>1/1</w:t>
            </w:r>
            <w:r>
              <w:rPr>
                <w:sz w:val="24"/>
                <w:szCs w:val="24"/>
              </w:rPr>
              <w:t>/2011</w:t>
            </w:r>
          </w:p>
        </w:tc>
      </w:tr>
      <w:tr w:rsidR="0081720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Địa điểm:</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Trường đại học Công Nghệ Thông Tin.</w:t>
            </w:r>
          </w:p>
        </w:tc>
      </w:tr>
      <w:tr w:rsidR="0081720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Tham dự:</w:t>
            </w: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Phạm Bảo Chung</w:t>
            </w:r>
          </w:p>
        </w:tc>
      </w:tr>
      <w:tr w:rsidR="0081720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Lê Hải Đường</w:t>
            </w:r>
          </w:p>
        </w:tc>
      </w:tr>
      <w:tr w:rsidR="0081720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Lương Chí Nguyên</w:t>
            </w:r>
          </w:p>
        </w:tc>
      </w:tr>
      <w:tr w:rsidR="0081720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Hà Thị Minh Phương</w:t>
            </w:r>
          </w:p>
        </w:tc>
      </w:tr>
      <w:tr w:rsidR="00817203" w:rsidTr="00C439F4">
        <w:tc>
          <w:tcPr>
            <w:tcW w:w="27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p>
        </w:tc>
        <w:tc>
          <w:tcPr>
            <w:tcW w:w="68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17203" w:rsidRDefault="00817203" w:rsidP="00C439F4">
            <w:pPr>
              <w:ind w:right="-1055"/>
            </w:pPr>
            <w:r>
              <w:rPr>
                <w:sz w:val="24"/>
                <w:szCs w:val="24"/>
              </w:rPr>
              <w:t>Trần Phước Việt</w:t>
            </w:r>
          </w:p>
        </w:tc>
      </w:tr>
    </w:tbl>
    <w:p w:rsidR="00817203" w:rsidRDefault="00817203" w:rsidP="00817203">
      <w:pPr>
        <w:pBdr>
          <w:bottom w:val="single" w:sz="12" w:space="0" w:color="808080"/>
        </w:pBdr>
        <w:spacing w:line="360" w:lineRule="auto"/>
        <w:ind w:right="-1054"/>
      </w:pPr>
    </w:p>
    <w:p w:rsidR="00817203" w:rsidRDefault="00817203" w:rsidP="00817203">
      <w:pPr>
        <w:numPr>
          <w:ilvl w:val="0"/>
          <w:numId w:val="17"/>
        </w:numPr>
        <w:spacing w:line="360" w:lineRule="auto"/>
        <w:rPr>
          <w:sz w:val="24"/>
          <w:szCs w:val="24"/>
        </w:rPr>
      </w:pPr>
      <w:r>
        <w:rPr>
          <w:sz w:val="24"/>
          <w:szCs w:val="24"/>
        </w:rPr>
        <w:t xml:space="preserve">Nội dung: test các chức năng </w:t>
      </w:r>
      <w:r w:rsidR="00BE1721">
        <w:rPr>
          <w:sz w:val="24"/>
          <w:szCs w:val="24"/>
        </w:rPr>
        <w:t>còn lại hoàn thiện hệ thống.</w:t>
      </w:r>
    </w:p>
    <w:p w:rsidR="00BE1721" w:rsidRDefault="00BE1721" w:rsidP="00545F43">
      <w:pPr>
        <w:tabs>
          <w:tab w:val="num" w:pos="720"/>
        </w:tabs>
        <w:spacing w:line="360" w:lineRule="auto"/>
        <w:rPr>
          <w:sz w:val="24"/>
          <w:szCs w:val="24"/>
        </w:rPr>
      </w:pPr>
    </w:p>
    <w:p w:rsidR="00545F43" w:rsidRDefault="00545F43" w:rsidP="00545F43">
      <w:pPr>
        <w:tabs>
          <w:tab w:val="num" w:pos="720"/>
        </w:tabs>
        <w:spacing w:line="360" w:lineRule="auto"/>
        <w:rPr>
          <w:sz w:val="24"/>
          <w:szCs w:val="24"/>
        </w:rPr>
      </w:pPr>
      <w:r>
        <w:rPr>
          <w:sz w:val="24"/>
          <w:szCs w:val="24"/>
        </w:rPr>
        <w:t>Tuần 19,20: nghỉ tết</w:t>
      </w:r>
    </w:p>
    <w:p w:rsidR="0035244D" w:rsidRPr="005E09D5" w:rsidRDefault="0035244D" w:rsidP="0035244D">
      <w:pPr>
        <w:tabs>
          <w:tab w:val="num" w:pos="720"/>
        </w:tabs>
        <w:spacing w:line="360" w:lineRule="auto"/>
        <w:rPr>
          <w:sz w:val="24"/>
          <w:szCs w:val="24"/>
        </w:rPr>
      </w:pPr>
      <w:bookmarkStart w:id="0" w:name="_GoBack"/>
      <w:bookmarkEnd w:id="0"/>
    </w:p>
    <w:sectPr w:rsidR="0035244D" w:rsidRPr="005E09D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7BF" w:rsidRDefault="007D07BF" w:rsidP="00DC5276">
      <w:r>
        <w:separator/>
      </w:r>
    </w:p>
  </w:endnote>
  <w:endnote w:type="continuationSeparator" w:id="0">
    <w:p w:rsidR="007D07BF" w:rsidRDefault="007D07BF" w:rsidP="00DC5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09D" w:rsidRDefault="008B309D">
    <w:pPr>
      <w:jc w:val="center"/>
    </w:pPr>
  </w:p>
  <w:p w:rsidR="008B309D" w:rsidRDefault="008B30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7BF" w:rsidRDefault="007D07BF" w:rsidP="00DC5276">
      <w:r>
        <w:separator/>
      </w:r>
    </w:p>
  </w:footnote>
  <w:footnote w:type="continuationSeparator" w:id="0">
    <w:p w:rsidR="007D07BF" w:rsidRDefault="007D07BF" w:rsidP="00DC52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low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2AE0827"/>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0FBF4F28"/>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1E857B35"/>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6">
    <w:nsid w:val="1FB34A76"/>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7">
    <w:nsid w:val="30045483"/>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8">
    <w:nsid w:val="35FF40ED"/>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9">
    <w:nsid w:val="363E3065"/>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0">
    <w:nsid w:val="42921567"/>
    <w:multiLevelType w:val="hybridMultilevel"/>
    <w:tmpl w:val="00000002"/>
    <w:lvl w:ilvl="0" w:tplc="FFFFFFFF">
      <w:start w:val="1"/>
      <w:numFmt w:val="low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1">
    <w:nsid w:val="49743DC4"/>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2">
    <w:nsid w:val="4D811B23"/>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53D319E4"/>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56536AAE"/>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5">
    <w:nsid w:val="5E1B6C5E"/>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7B497C26"/>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14"/>
  </w:num>
  <w:num w:numId="5">
    <w:abstractNumId w:val="10"/>
  </w:num>
  <w:num w:numId="6">
    <w:abstractNumId w:val="13"/>
  </w:num>
  <w:num w:numId="7">
    <w:abstractNumId w:val="4"/>
  </w:num>
  <w:num w:numId="8">
    <w:abstractNumId w:val="7"/>
  </w:num>
  <w:num w:numId="9">
    <w:abstractNumId w:val="15"/>
  </w:num>
  <w:num w:numId="10">
    <w:abstractNumId w:val="5"/>
  </w:num>
  <w:num w:numId="11">
    <w:abstractNumId w:val="8"/>
  </w:num>
  <w:num w:numId="12">
    <w:abstractNumId w:val="6"/>
  </w:num>
  <w:num w:numId="13">
    <w:abstractNumId w:val="11"/>
  </w:num>
  <w:num w:numId="14">
    <w:abstractNumId w:val="9"/>
  </w:num>
  <w:num w:numId="15">
    <w:abstractNumId w:val="3"/>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276"/>
    <w:rsid w:val="00101C6E"/>
    <w:rsid w:val="001236AE"/>
    <w:rsid w:val="002022BE"/>
    <w:rsid w:val="002B6100"/>
    <w:rsid w:val="002E5F2A"/>
    <w:rsid w:val="002F19E9"/>
    <w:rsid w:val="00336720"/>
    <w:rsid w:val="0035244D"/>
    <w:rsid w:val="0036603E"/>
    <w:rsid w:val="00382928"/>
    <w:rsid w:val="00410BD8"/>
    <w:rsid w:val="004470F0"/>
    <w:rsid w:val="00545F43"/>
    <w:rsid w:val="005E09D5"/>
    <w:rsid w:val="00637FCA"/>
    <w:rsid w:val="00651CB3"/>
    <w:rsid w:val="00692113"/>
    <w:rsid w:val="007131D4"/>
    <w:rsid w:val="007320A1"/>
    <w:rsid w:val="007D07BF"/>
    <w:rsid w:val="00817203"/>
    <w:rsid w:val="00885C84"/>
    <w:rsid w:val="008B309D"/>
    <w:rsid w:val="008E5B0F"/>
    <w:rsid w:val="009C0AA0"/>
    <w:rsid w:val="009D3CA3"/>
    <w:rsid w:val="00A856C0"/>
    <w:rsid w:val="00AF44C1"/>
    <w:rsid w:val="00B35D96"/>
    <w:rsid w:val="00B94EA8"/>
    <w:rsid w:val="00BE1721"/>
    <w:rsid w:val="00BF45FC"/>
    <w:rsid w:val="00C74BFD"/>
    <w:rsid w:val="00CC7714"/>
    <w:rsid w:val="00CE1357"/>
    <w:rsid w:val="00CF0CDB"/>
    <w:rsid w:val="00D14A3E"/>
    <w:rsid w:val="00D206AA"/>
    <w:rsid w:val="00D67744"/>
    <w:rsid w:val="00DC5276"/>
    <w:rsid w:val="00E249D1"/>
    <w:rsid w:val="00E253BE"/>
    <w:rsid w:val="00E575CC"/>
    <w:rsid w:val="00E61D93"/>
    <w:rsid w:val="00E9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76"/>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276"/>
    <w:pPr>
      <w:tabs>
        <w:tab w:val="center" w:pos="4680"/>
        <w:tab w:val="right" w:pos="9360"/>
      </w:tabs>
    </w:pPr>
  </w:style>
  <w:style w:type="character" w:customStyle="1" w:styleId="HeaderChar">
    <w:name w:val="Header Char"/>
    <w:basedOn w:val="DefaultParagraphFont"/>
    <w:link w:val="Header"/>
    <w:uiPriority w:val="99"/>
    <w:rsid w:val="00DC5276"/>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DC5276"/>
    <w:pPr>
      <w:tabs>
        <w:tab w:val="center" w:pos="4680"/>
        <w:tab w:val="right" w:pos="9360"/>
      </w:tabs>
    </w:pPr>
  </w:style>
  <w:style w:type="character" w:customStyle="1" w:styleId="FooterChar">
    <w:name w:val="Footer Char"/>
    <w:basedOn w:val="DefaultParagraphFont"/>
    <w:link w:val="Footer"/>
    <w:uiPriority w:val="99"/>
    <w:rsid w:val="00DC5276"/>
    <w:rPr>
      <w:rFonts w:ascii="Times New Roman" w:eastAsia="Times New Roman"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76"/>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276"/>
    <w:pPr>
      <w:tabs>
        <w:tab w:val="center" w:pos="4680"/>
        <w:tab w:val="right" w:pos="9360"/>
      </w:tabs>
    </w:pPr>
  </w:style>
  <w:style w:type="character" w:customStyle="1" w:styleId="HeaderChar">
    <w:name w:val="Header Char"/>
    <w:basedOn w:val="DefaultParagraphFont"/>
    <w:link w:val="Header"/>
    <w:uiPriority w:val="99"/>
    <w:rsid w:val="00DC5276"/>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DC5276"/>
    <w:pPr>
      <w:tabs>
        <w:tab w:val="center" w:pos="4680"/>
        <w:tab w:val="right" w:pos="9360"/>
      </w:tabs>
    </w:pPr>
  </w:style>
  <w:style w:type="character" w:customStyle="1" w:styleId="FooterChar">
    <w:name w:val="Footer Char"/>
    <w:basedOn w:val="DefaultParagraphFont"/>
    <w:link w:val="Footer"/>
    <w:uiPriority w:val="99"/>
    <w:rsid w:val="00DC5276"/>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1972</TotalTime>
  <Pages>11</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PHUOCVIET</dc:creator>
  <cp:keywords/>
  <dc:description/>
  <cp:lastModifiedBy>PHUOCVIET</cp:lastModifiedBy>
  <cp:revision>15</cp:revision>
  <dcterms:created xsi:type="dcterms:W3CDTF">2011-02-26T01:45:00Z</dcterms:created>
  <dcterms:modified xsi:type="dcterms:W3CDTF">2011-03-02T02:47:00Z</dcterms:modified>
</cp:coreProperties>
</file>